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D92BD" w14:textId="77777777" w:rsidR="00AB762F" w:rsidRPr="00E3663E" w:rsidRDefault="00FE7085" w:rsidP="00E3663E">
      <w:pPr>
        <w:widowControl w:val="0"/>
        <w:autoSpaceDE w:val="0"/>
        <w:autoSpaceDN w:val="0"/>
        <w:adjustRightInd w:val="0"/>
        <w:spacing w:line="360" w:lineRule="auto"/>
        <w:jc w:val="center"/>
        <w:rPr>
          <w:rFonts w:ascii="Times" w:hAnsi="Times" w:cs="Times"/>
          <w:b/>
          <w:color w:val="151413"/>
          <w:sz w:val="28"/>
          <w:szCs w:val="28"/>
        </w:rPr>
      </w:pPr>
      <w:bookmarkStart w:id="0" w:name="_GoBack"/>
      <w:bookmarkEnd w:id="0"/>
      <w:r w:rsidRPr="00E3663E">
        <w:rPr>
          <w:rFonts w:ascii="Times" w:hAnsi="Times" w:cs="Times"/>
          <w:b/>
          <w:color w:val="151413"/>
          <w:sz w:val="28"/>
          <w:szCs w:val="28"/>
        </w:rPr>
        <w:t xml:space="preserve">GUIDE DE REDACTION </w:t>
      </w:r>
      <w:r w:rsidRPr="00E3663E">
        <w:rPr>
          <w:rFonts w:ascii="Times" w:hAnsi="Times" w:cs="Times"/>
          <w:b/>
          <w:color w:val="151413"/>
          <w:position w:val="-2"/>
          <w:sz w:val="28"/>
          <w:szCs w:val="28"/>
        </w:rPr>
        <w:t>D'UN MEMOIRE</w:t>
      </w:r>
    </w:p>
    <w:p w14:paraId="66B322B7" w14:textId="77777777" w:rsidR="00FE7085" w:rsidRPr="002E7792" w:rsidRDefault="00FE7085" w:rsidP="00AB762F">
      <w:pPr>
        <w:widowControl w:val="0"/>
        <w:autoSpaceDE w:val="0"/>
        <w:autoSpaceDN w:val="0"/>
        <w:adjustRightInd w:val="0"/>
        <w:spacing w:after="600" w:line="360" w:lineRule="auto"/>
        <w:jc w:val="both"/>
        <w:rPr>
          <w:rFonts w:ascii="Times" w:hAnsi="Times" w:cs="Times"/>
          <w:color w:val="151413"/>
          <w:sz w:val="28"/>
          <w:szCs w:val="28"/>
        </w:rPr>
      </w:pPr>
      <w:proofErr w:type="gramStart"/>
      <w:r w:rsidRPr="002E7792">
        <w:rPr>
          <w:rFonts w:ascii="Times New Roman" w:hAnsi="Times New Roman" w:cs="Times New Roman"/>
          <w:color w:val="141414"/>
          <w:sz w:val="28"/>
          <w:szCs w:val="28"/>
        </w:rPr>
        <w:t xml:space="preserve">Ce guide présente l'itinéraire d'un travail de mémoire afin que l'étudiant puisse entrevoir l'ensemble du cheminement allant de la </w:t>
      </w:r>
      <w:r w:rsidRPr="002E7792">
        <w:rPr>
          <w:rFonts w:ascii="Times New Roman" w:hAnsi="Times New Roman" w:cs="Times New Roman"/>
          <w:color w:val="141414"/>
          <w:sz w:val="28"/>
          <w:szCs w:val="28"/>
          <w:highlight w:val="yellow"/>
        </w:rPr>
        <w:t xml:space="preserve">réalisation du travail </w:t>
      </w:r>
      <w:r w:rsidRPr="00DC3B7F">
        <w:rPr>
          <w:rFonts w:ascii="Times New Roman" w:hAnsi="Times New Roman" w:cs="Times New Roman"/>
          <w:color w:val="141414"/>
          <w:sz w:val="28"/>
          <w:szCs w:val="28"/>
        </w:rPr>
        <w:t xml:space="preserve">à </w:t>
      </w:r>
      <w:r w:rsidRPr="002E7792">
        <w:rPr>
          <w:rFonts w:ascii="Times New Roman" w:hAnsi="Times New Roman" w:cs="Times New Roman"/>
          <w:color w:val="141414"/>
          <w:sz w:val="28"/>
          <w:szCs w:val="28"/>
          <w:highlight w:val="yellow"/>
        </w:rPr>
        <w:t>la soutenance</w:t>
      </w:r>
      <w:r w:rsidRPr="002E7792">
        <w:rPr>
          <w:rFonts w:ascii="Times New Roman" w:hAnsi="Times New Roman" w:cs="Times New Roman"/>
          <w:color w:val="141414"/>
          <w:sz w:val="28"/>
          <w:szCs w:val="28"/>
        </w:rPr>
        <w:t>.</w:t>
      </w:r>
      <w:proofErr w:type="gramEnd"/>
      <w:r w:rsidRPr="002E7792">
        <w:rPr>
          <w:rFonts w:ascii="Times New Roman" w:hAnsi="Times New Roman" w:cs="Times New Roman"/>
          <w:color w:val="141414"/>
          <w:sz w:val="28"/>
          <w:szCs w:val="28"/>
        </w:rPr>
        <w:t xml:space="preserve"> Il fournit des </w:t>
      </w:r>
      <w:r w:rsidRPr="002E7792">
        <w:rPr>
          <w:rFonts w:ascii="Times New Roman" w:hAnsi="Times New Roman" w:cs="Times New Roman"/>
          <w:color w:val="141414"/>
          <w:sz w:val="28"/>
          <w:szCs w:val="28"/>
          <w:highlight w:val="yellow"/>
        </w:rPr>
        <w:t xml:space="preserve">renseignements </w:t>
      </w:r>
      <w:proofErr w:type="gramStart"/>
      <w:r w:rsidRPr="002E7792">
        <w:rPr>
          <w:rFonts w:ascii="Times New Roman" w:hAnsi="Times New Roman" w:cs="Times New Roman"/>
          <w:color w:val="141414"/>
          <w:sz w:val="28"/>
          <w:szCs w:val="28"/>
          <w:highlight w:val="yellow"/>
        </w:rPr>
        <w:t>et</w:t>
      </w:r>
      <w:proofErr w:type="gramEnd"/>
      <w:r w:rsidRPr="002E7792">
        <w:rPr>
          <w:rFonts w:ascii="Times New Roman" w:hAnsi="Times New Roman" w:cs="Times New Roman"/>
          <w:color w:val="141414"/>
          <w:sz w:val="28"/>
          <w:szCs w:val="28"/>
          <w:highlight w:val="yellow"/>
        </w:rPr>
        <w:t xml:space="preserve"> des conseils</w:t>
      </w:r>
      <w:r w:rsidRPr="002E7792">
        <w:rPr>
          <w:rFonts w:ascii="Times New Roman" w:hAnsi="Times New Roman" w:cs="Times New Roman"/>
          <w:color w:val="141414"/>
          <w:sz w:val="28"/>
          <w:szCs w:val="28"/>
        </w:rPr>
        <w:t xml:space="preserve"> qui 1'aideront à franchir les différentes étapes de ce processus.</w:t>
      </w:r>
    </w:p>
    <w:p w14:paraId="0147C051" w14:textId="77777777" w:rsidR="00FE7085" w:rsidRPr="002E7792" w:rsidRDefault="00FE7085" w:rsidP="00FE7085">
      <w:pPr>
        <w:widowControl w:val="0"/>
        <w:autoSpaceDE w:val="0"/>
        <w:autoSpaceDN w:val="0"/>
        <w:adjustRightInd w:val="0"/>
        <w:spacing w:after="600"/>
        <w:jc w:val="both"/>
        <w:rPr>
          <w:rFonts w:ascii="Times" w:hAnsi="Times" w:cs="Times"/>
          <w:b/>
          <w:color w:val="151413"/>
          <w:sz w:val="28"/>
          <w:szCs w:val="28"/>
        </w:rPr>
      </w:pPr>
      <w:r w:rsidRPr="002E7792">
        <w:rPr>
          <w:rFonts w:ascii="Times" w:hAnsi="Times" w:cs="Times"/>
          <w:b/>
          <w:color w:val="131313"/>
          <w:sz w:val="28"/>
          <w:szCs w:val="28"/>
        </w:rPr>
        <w:t xml:space="preserve">1. Qu'est-ce qu'un mémoire de fin </w:t>
      </w:r>
      <w:proofErr w:type="gramStart"/>
      <w:r w:rsidRPr="002E7792">
        <w:rPr>
          <w:rFonts w:ascii="Times" w:hAnsi="Times" w:cs="Times"/>
          <w:b/>
          <w:color w:val="131313"/>
          <w:sz w:val="28"/>
          <w:szCs w:val="28"/>
        </w:rPr>
        <w:t xml:space="preserve">d'études </w:t>
      </w:r>
      <w:r w:rsidRPr="002E7792">
        <w:rPr>
          <w:rFonts w:ascii="Times New Roman" w:hAnsi="Times New Roman" w:cs="Times New Roman"/>
          <w:b/>
          <w:color w:val="131313"/>
          <w:sz w:val="28"/>
          <w:szCs w:val="28"/>
        </w:rPr>
        <w:t>?</w:t>
      </w:r>
      <w:proofErr w:type="gramEnd"/>
    </w:p>
    <w:p w14:paraId="38A9A43D"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Le mémoire de fin d</w:t>
      </w:r>
      <w:r w:rsidR="00AB762F" w:rsidRPr="002E7792">
        <w:rPr>
          <w:rFonts w:ascii="Times New Roman" w:hAnsi="Times New Roman" w:cs="Times New Roman"/>
          <w:color w:val="131313"/>
          <w:sz w:val="28"/>
          <w:szCs w:val="28"/>
        </w:rPr>
        <w:t xml:space="preserve">'études </w:t>
      </w:r>
      <w:proofErr w:type="gramStart"/>
      <w:r w:rsidR="00AB762F" w:rsidRPr="002E7792">
        <w:rPr>
          <w:rFonts w:ascii="Times New Roman" w:hAnsi="Times New Roman" w:cs="Times New Roman"/>
          <w:color w:val="131313"/>
          <w:sz w:val="28"/>
          <w:szCs w:val="28"/>
        </w:rPr>
        <w:t>est</w:t>
      </w:r>
      <w:proofErr w:type="gramEnd"/>
      <w:r w:rsidR="00AB762F" w:rsidRPr="002E7792">
        <w:rPr>
          <w:rFonts w:ascii="Times New Roman" w:hAnsi="Times New Roman" w:cs="Times New Roman"/>
          <w:color w:val="131313"/>
          <w:sz w:val="28"/>
          <w:szCs w:val="28"/>
        </w:rPr>
        <w:t xml:space="preserve"> l'aboutissement de </w:t>
      </w:r>
      <w:r w:rsidR="00AB762F" w:rsidRPr="002E7792">
        <w:rPr>
          <w:rFonts w:ascii="Times New Roman" w:hAnsi="Times New Roman" w:cs="Times New Roman"/>
          <w:b/>
          <w:color w:val="131313"/>
          <w:sz w:val="28"/>
          <w:szCs w:val="28"/>
        </w:rPr>
        <w:t>x</w:t>
      </w:r>
      <w:r w:rsidRPr="002E7792">
        <w:rPr>
          <w:rFonts w:ascii="Times New Roman" w:hAnsi="Times New Roman" w:cs="Times New Roman"/>
          <w:color w:val="131313"/>
          <w:sz w:val="28"/>
          <w:szCs w:val="28"/>
        </w:rPr>
        <w:t xml:space="preserve"> années de formation souvent théorique. Lors de la réalisation de son mémoire, 1'étudiant doit montrer son aptitude à se servir de</w:t>
      </w:r>
      <w:r w:rsidR="00AB762F" w:rsidRPr="002E7792">
        <w:rPr>
          <w:rFonts w:ascii="Times New Roman" w:hAnsi="Times New Roman" w:cs="Times New Roman"/>
          <w:color w:val="131313"/>
          <w:sz w:val="28"/>
          <w:szCs w:val="28"/>
        </w:rPr>
        <w:t xml:space="preserve">s </w:t>
      </w:r>
      <w:r w:rsidRPr="005C50B8">
        <w:rPr>
          <w:rFonts w:ascii="Times New Roman" w:hAnsi="Times New Roman" w:cs="Times New Roman"/>
          <w:color w:val="131313"/>
          <w:sz w:val="28"/>
          <w:szCs w:val="28"/>
        </w:rPr>
        <w:t xml:space="preserve">acquis dans le cadre d'une recherche personnelle </w:t>
      </w:r>
      <w:proofErr w:type="gramStart"/>
      <w:r w:rsidRPr="005C50B8">
        <w:rPr>
          <w:rFonts w:ascii="Times New Roman" w:hAnsi="Times New Roman" w:cs="Times New Roman"/>
          <w:color w:val="131313"/>
          <w:sz w:val="28"/>
          <w:szCs w:val="28"/>
        </w:rPr>
        <w:t>et</w:t>
      </w:r>
      <w:proofErr w:type="gramEnd"/>
      <w:r w:rsidRPr="005C50B8">
        <w:rPr>
          <w:rFonts w:ascii="Times New Roman" w:hAnsi="Times New Roman" w:cs="Times New Roman"/>
          <w:color w:val="131313"/>
          <w:sz w:val="28"/>
          <w:szCs w:val="28"/>
        </w:rPr>
        <w:t xml:space="preserve"> rigoureuse portant sur un sujet qu'il aura choisi. Au cours de </w:t>
      </w:r>
      <w:proofErr w:type="gramStart"/>
      <w:r w:rsidRPr="005C50B8">
        <w:rPr>
          <w:rFonts w:ascii="Times New Roman" w:hAnsi="Times New Roman" w:cs="Times New Roman"/>
          <w:color w:val="131313"/>
          <w:sz w:val="28"/>
          <w:szCs w:val="28"/>
        </w:rPr>
        <w:t>ce</w:t>
      </w:r>
      <w:proofErr w:type="gramEnd"/>
      <w:r w:rsidRPr="005C50B8">
        <w:rPr>
          <w:rFonts w:ascii="Times New Roman" w:hAnsi="Times New Roman" w:cs="Times New Roman"/>
          <w:color w:val="131313"/>
          <w:sz w:val="28"/>
          <w:szCs w:val="28"/>
        </w:rPr>
        <w:t xml:space="preserve"> travail, l'étudiant sera amené à réaliser un effort de lecture </w:t>
      </w:r>
      <w:r w:rsidRPr="005C50B8">
        <w:rPr>
          <w:rFonts w:ascii="Times New Roman" w:hAnsi="Times New Roman" w:cs="Times New Roman"/>
          <w:color w:val="1E1E1E"/>
          <w:sz w:val="28"/>
          <w:szCs w:val="28"/>
        </w:rPr>
        <w:t xml:space="preserve">et </w:t>
      </w:r>
      <w:r w:rsidRPr="005C50B8">
        <w:rPr>
          <w:rFonts w:ascii="Times New Roman" w:hAnsi="Times New Roman" w:cs="Times New Roman"/>
          <w:color w:val="131313"/>
          <w:sz w:val="28"/>
          <w:szCs w:val="28"/>
        </w:rPr>
        <w:t>d'investigation et à développer des compétences d'analyse, d'organisation et de présentation.</w:t>
      </w:r>
    </w:p>
    <w:p w14:paraId="5F0E9692"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xml:space="preserve">Le mémoire de fin d'études </w:t>
      </w:r>
      <w:proofErr w:type="gramStart"/>
      <w:r w:rsidRPr="002E7792">
        <w:rPr>
          <w:rFonts w:ascii="Times New Roman" w:hAnsi="Times New Roman" w:cs="Times New Roman"/>
          <w:color w:val="131313"/>
          <w:sz w:val="28"/>
          <w:szCs w:val="28"/>
        </w:rPr>
        <w:t>est</w:t>
      </w:r>
      <w:proofErr w:type="gramEnd"/>
      <w:r w:rsidRPr="002E7792">
        <w:rPr>
          <w:rFonts w:ascii="Times New Roman" w:hAnsi="Times New Roman" w:cs="Times New Roman"/>
          <w:color w:val="131313"/>
          <w:sz w:val="28"/>
          <w:szCs w:val="28"/>
        </w:rPr>
        <w:t xml:space="preserve"> un travail </w:t>
      </w:r>
      <w:r w:rsidRPr="002E7792">
        <w:rPr>
          <w:rFonts w:ascii="Times" w:hAnsi="Times" w:cs="Times"/>
          <w:color w:val="131313"/>
          <w:sz w:val="28"/>
          <w:szCs w:val="28"/>
        </w:rPr>
        <w:t xml:space="preserve">d'initiation à la recherche </w:t>
      </w:r>
      <w:r w:rsidRPr="002E7792">
        <w:rPr>
          <w:rFonts w:ascii="Times New Roman" w:hAnsi="Times New Roman" w:cs="Times New Roman"/>
          <w:color w:val="131313"/>
          <w:sz w:val="28"/>
          <w:szCs w:val="28"/>
        </w:rPr>
        <w:t xml:space="preserve">qui nécessite un apport personnel. Durant une période d'au moins </w:t>
      </w:r>
      <w:proofErr w:type="gramStart"/>
      <w:r w:rsidRPr="002E7792">
        <w:rPr>
          <w:rFonts w:ascii="Times New Roman" w:hAnsi="Times New Roman" w:cs="Times New Roman"/>
          <w:color w:val="131313"/>
          <w:sz w:val="28"/>
          <w:szCs w:val="28"/>
        </w:rPr>
        <w:t>un</w:t>
      </w:r>
      <w:proofErr w:type="gramEnd"/>
      <w:r w:rsidRPr="002E7792">
        <w:rPr>
          <w:rFonts w:ascii="Times New Roman" w:hAnsi="Times New Roman" w:cs="Times New Roman"/>
          <w:color w:val="131313"/>
          <w:sz w:val="28"/>
          <w:szCs w:val="28"/>
        </w:rPr>
        <w:t xml:space="preserve"> semestre, l'étudiant est amené à réaliser un travail de conception </w:t>
      </w:r>
      <w:r w:rsidRPr="002E7792">
        <w:rPr>
          <w:rFonts w:ascii="Times New Roman" w:hAnsi="Times New Roman" w:cs="Times New Roman"/>
          <w:color w:val="1E1E1E"/>
          <w:sz w:val="28"/>
          <w:szCs w:val="28"/>
        </w:rPr>
        <w:t xml:space="preserve">et </w:t>
      </w:r>
      <w:r w:rsidRPr="002E7792">
        <w:rPr>
          <w:rFonts w:ascii="Times New Roman" w:hAnsi="Times New Roman" w:cs="Times New Roman"/>
          <w:color w:val="131313"/>
          <w:sz w:val="28"/>
          <w:szCs w:val="28"/>
        </w:rPr>
        <w:t xml:space="preserve">non une simple compilation. Le mémoire de fin d </w:t>
      </w:r>
      <w:r w:rsidRPr="002E7792">
        <w:rPr>
          <w:rFonts w:ascii="Times New Roman" w:hAnsi="Times New Roman" w:cs="Times New Roman"/>
          <w:color w:val="2A2929"/>
          <w:sz w:val="28"/>
          <w:szCs w:val="28"/>
        </w:rPr>
        <w:t xml:space="preserve">'études </w:t>
      </w:r>
      <w:r w:rsidRPr="002E7792">
        <w:rPr>
          <w:rFonts w:ascii="Times New Roman" w:hAnsi="Times New Roman" w:cs="Times New Roman"/>
          <w:color w:val="131313"/>
          <w:sz w:val="28"/>
          <w:szCs w:val="28"/>
        </w:rPr>
        <w:t xml:space="preserve">doit permettre </w:t>
      </w:r>
      <w:r w:rsidRPr="002E7792">
        <w:rPr>
          <w:rFonts w:ascii="Arial" w:hAnsi="Arial" w:cs="Arial"/>
          <w:color w:val="131313"/>
          <w:sz w:val="28"/>
          <w:szCs w:val="28"/>
        </w:rPr>
        <w:t xml:space="preserve">à </w:t>
      </w:r>
      <w:r w:rsidRPr="002E7792">
        <w:rPr>
          <w:rFonts w:ascii="Times New Roman" w:hAnsi="Times New Roman" w:cs="Times New Roman"/>
          <w:color w:val="131313"/>
          <w:sz w:val="28"/>
          <w:szCs w:val="28"/>
        </w:rPr>
        <w:t xml:space="preserve">l </w:t>
      </w:r>
      <w:r w:rsidRPr="002E7792">
        <w:rPr>
          <w:rFonts w:ascii="Times New Roman" w:hAnsi="Times New Roman" w:cs="Times New Roman"/>
          <w:color w:val="2A2929"/>
          <w:sz w:val="28"/>
          <w:szCs w:val="28"/>
        </w:rPr>
        <w:t xml:space="preserve">'étudiant </w:t>
      </w:r>
      <w:r w:rsidRPr="002E7792">
        <w:rPr>
          <w:rFonts w:ascii="Times New Roman" w:hAnsi="Times New Roman" w:cs="Times New Roman"/>
          <w:color w:val="131313"/>
          <w:sz w:val="28"/>
          <w:szCs w:val="28"/>
        </w:rPr>
        <w:t xml:space="preserve">l </w:t>
      </w:r>
      <w:r w:rsidRPr="002E7792">
        <w:rPr>
          <w:rFonts w:ascii="Times New Roman" w:hAnsi="Times New Roman" w:cs="Times New Roman"/>
          <w:color w:val="2A2929"/>
          <w:sz w:val="28"/>
          <w:szCs w:val="28"/>
        </w:rPr>
        <w:t xml:space="preserve">'acquisition </w:t>
      </w:r>
      <w:r w:rsidRPr="002E7792">
        <w:rPr>
          <w:rFonts w:ascii="Times New Roman" w:hAnsi="Times New Roman" w:cs="Times New Roman"/>
          <w:color w:val="131313"/>
          <w:sz w:val="28"/>
          <w:szCs w:val="28"/>
        </w:rPr>
        <w:t xml:space="preserve">d'un sens critique </w:t>
      </w:r>
      <w:proofErr w:type="gramStart"/>
      <w:r w:rsidRPr="002E7792">
        <w:rPr>
          <w:rFonts w:ascii="Times New Roman" w:hAnsi="Times New Roman" w:cs="Times New Roman"/>
          <w:color w:val="131313"/>
          <w:sz w:val="28"/>
          <w:szCs w:val="28"/>
        </w:rPr>
        <w:t>et</w:t>
      </w:r>
      <w:proofErr w:type="gramEnd"/>
      <w:r w:rsidRPr="002E7792">
        <w:rPr>
          <w:rFonts w:ascii="Times New Roman" w:hAnsi="Times New Roman" w:cs="Times New Roman"/>
          <w:color w:val="131313"/>
          <w:sz w:val="28"/>
          <w:szCs w:val="28"/>
        </w:rPr>
        <w:t xml:space="preserve"> d'un esprit de synthèse.</w:t>
      </w:r>
    </w:p>
    <w:p w14:paraId="4DB33F3F" w14:textId="77777777" w:rsidR="00FE7085" w:rsidRPr="0084559E" w:rsidRDefault="00FE7085" w:rsidP="00FE7085">
      <w:pPr>
        <w:widowControl w:val="0"/>
        <w:autoSpaceDE w:val="0"/>
        <w:autoSpaceDN w:val="0"/>
        <w:adjustRightInd w:val="0"/>
        <w:spacing w:after="600"/>
        <w:jc w:val="both"/>
        <w:rPr>
          <w:rFonts w:ascii="Times" w:hAnsi="Times" w:cs="Times"/>
          <w:b/>
          <w:color w:val="151413"/>
          <w:sz w:val="28"/>
          <w:szCs w:val="28"/>
        </w:rPr>
      </w:pPr>
      <w:r w:rsidRPr="002E7792">
        <w:rPr>
          <w:rFonts w:ascii="Times New Roman" w:hAnsi="Times New Roman" w:cs="Times New Roman"/>
          <w:color w:val="131313"/>
          <w:sz w:val="28"/>
          <w:szCs w:val="28"/>
        </w:rPr>
        <w:t xml:space="preserve">Un mémoire de fin d'études doit </w:t>
      </w:r>
      <w:proofErr w:type="gramStart"/>
      <w:r w:rsidRPr="002E7792">
        <w:rPr>
          <w:rFonts w:ascii="Times New Roman" w:hAnsi="Times New Roman" w:cs="Times New Roman"/>
          <w:color w:val="1E1E1E"/>
          <w:sz w:val="28"/>
          <w:szCs w:val="28"/>
        </w:rPr>
        <w:t xml:space="preserve">revêtir </w:t>
      </w:r>
      <w:r w:rsidRPr="002E7792">
        <w:rPr>
          <w:rFonts w:ascii="Times New Roman" w:hAnsi="Times New Roman" w:cs="Times New Roman"/>
          <w:color w:val="B4B1B4"/>
          <w:sz w:val="28"/>
          <w:szCs w:val="28"/>
        </w:rPr>
        <w:t>.</w:t>
      </w:r>
      <w:proofErr w:type="gramEnd"/>
      <w:r w:rsidRPr="002E7792">
        <w:rPr>
          <w:rFonts w:ascii="Times New Roman" w:hAnsi="Times New Roman" w:cs="Times New Roman"/>
          <w:color w:val="B4B1B4"/>
          <w:sz w:val="28"/>
          <w:szCs w:val="28"/>
        </w:rPr>
        <w:t xml:space="preserve"> </w:t>
      </w:r>
      <w:proofErr w:type="gramStart"/>
      <w:r w:rsidRPr="002E7792">
        <w:rPr>
          <w:rFonts w:ascii="Times New Roman" w:hAnsi="Times New Roman" w:cs="Times New Roman"/>
          <w:color w:val="131313"/>
          <w:sz w:val="28"/>
          <w:szCs w:val="28"/>
        </w:rPr>
        <w:t>un</w:t>
      </w:r>
      <w:proofErr w:type="gramEnd"/>
      <w:r w:rsidRPr="002E7792">
        <w:rPr>
          <w:rFonts w:ascii="Times New Roman" w:hAnsi="Times New Roman" w:cs="Times New Roman"/>
          <w:color w:val="131313"/>
          <w:sz w:val="28"/>
          <w:szCs w:val="28"/>
        </w:rPr>
        <w:t xml:space="preserve"> </w:t>
      </w:r>
      <w:r w:rsidRPr="002E7792">
        <w:rPr>
          <w:rFonts w:ascii="Times" w:hAnsi="Times" w:cs="Times"/>
          <w:color w:val="131313"/>
          <w:sz w:val="28"/>
          <w:szCs w:val="28"/>
        </w:rPr>
        <w:t xml:space="preserve">caractère scientifique </w:t>
      </w:r>
      <w:r w:rsidRPr="002E7792">
        <w:rPr>
          <w:rFonts w:ascii="Times New Roman" w:hAnsi="Times New Roman" w:cs="Times New Roman"/>
          <w:color w:val="1E1E1E"/>
          <w:sz w:val="28"/>
          <w:szCs w:val="28"/>
        </w:rPr>
        <w:t xml:space="preserve">en </w:t>
      </w:r>
      <w:r w:rsidRPr="002E7792">
        <w:rPr>
          <w:rFonts w:ascii="Times New Roman" w:hAnsi="Times New Roman" w:cs="Times New Roman"/>
          <w:color w:val="131313"/>
          <w:sz w:val="28"/>
          <w:szCs w:val="28"/>
        </w:rPr>
        <w:t xml:space="preserve">ce sens qu'il doit reposer sur des fondements théoriques et une méthodologie </w:t>
      </w:r>
      <w:r w:rsidRPr="002E7792">
        <w:rPr>
          <w:rFonts w:ascii="Times New Roman" w:hAnsi="Times New Roman" w:cs="Times New Roman"/>
          <w:color w:val="1E1E1E"/>
          <w:sz w:val="28"/>
          <w:szCs w:val="28"/>
        </w:rPr>
        <w:t>rigoureuse.</w:t>
      </w:r>
    </w:p>
    <w:p w14:paraId="3A76B62E" w14:textId="77777777" w:rsidR="0084559E" w:rsidRPr="0084559E" w:rsidRDefault="00FE7085" w:rsidP="00FE7085">
      <w:pPr>
        <w:widowControl w:val="0"/>
        <w:autoSpaceDE w:val="0"/>
        <w:autoSpaceDN w:val="0"/>
        <w:adjustRightInd w:val="0"/>
        <w:spacing w:after="600"/>
        <w:jc w:val="both"/>
        <w:rPr>
          <w:rFonts w:ascii="Times" w:hAnsi="Times" w:cs="Times"/>
          <w:b/>
          <w:color w:val="141313"/>
          <w:sz w:val="28"/>
          <w:szCs w:val="28"/>
        </w:rPr>
      </w:pPr>
      <w:r w:rsidRPr="0084559E">
        <w:rPr>
          <w:rFonts w:ascii="Times" w:hAnsi="Times" w:cs="Times"/>
          <w:b/>
          <w:color w:val="131313"/>
          <w:sz w:val="28"/>
          <w:szCs w:val="28"/>
        </w:rPr>
        <w:t xml:space="preserve">2. </w:t>
      </w:r>
      <w:r w:rsidRPr="0084559E">
        <w:rPr>
          <w:rFonts w:ascii="Times" w:hAnsi="Times" w:cs="Times"/>
          <w:b/>
          <w:color w:val="141313"/>
          <w:sz w:val="28"/>
          <w:szCs w:val="28"/>
        </w:rPr>
        <w:t>La Revue de la littérature (synthèse bibliographique) </w:t>
      </w:r>
    </w:p>
    <w:p w14:paraId="708E366A" w14:textId="7737DA00"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41313"/>
          <w:sz w:val="28"/>
          <w:szCs w:val="28"/>
        </w:rPr>
        <w:t>a) Faire le point de l'état des connaissances sur le thème choisi. Il s'agit</w:t>
      </w:r>
      <w:r w:rsidR="00154C4A" w:rsidRPr="002E7792">
        <w:rPr>
          <w:rFonts w:ascii="Times" w:hAnsi="Times" w:cs="Times"/>
          <w:color w:val="151413"/>
          <w:sz w:val="28"/>
          <w:szCs w:val="28"/>
        </w:rPr>
        <w:t xml:space="preserve"> </w:t>
      </w:r>
      <w:r w:rsidRPr="002E7792">
        <w:rPr>
          <w:rFonts w:ascii="Times New Roman" w:hAnsi="Times New Roman" w:cs="Times New Roman"/>
          <w:color w:val="141313"/>
          <w:sz w:val="28"/>
          <w:szCs w:val="28"/>
        </w:rPr>
        <w:t xml:space="preserve">de collecter, d'analyser </w:t>
      </w:r>
      <w:proofErr w:type="gramStart"/>
      <w:r w:rsidRPr="002E7792">
        <w:rPr>
          <w:rFonts w:ascii="Times New Roman" w:hAnsi="Times New Roman" w:cs="Times New Roman"/>
          <w:color w:val="141313"/>
          <w:sz w:val="28"/>
          <w:szCs w:val="28"/>
        </w:rPr>
        <w:t>et</w:t>
      </w:r>
      <w:proofErr w:type="gramEnd"/>
      <w:r w:rsidRPr="002E7792">
        <w:rPr>
          <w:rFonts w:ascii="Times New Roman" w:hAnsi="Times New Roman" w:cs="Times New Roman"/>
          <w:color w:val="141313"/>
          <w:sz w:val="28"/>
          <w:szCs w:val="28"/>
        </w:rPr>
        <w:t xml:space="preserve"> de synthétiser les travaux relatifs au sujet.</w:t>
      </w:r>
    </w:p>
    <w:p w14:paraId="1ACA7B3E"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41313"/>
          <w:sz w:val="28"/>
          <w:szCs w:val="28"/>
        </w:rPr>
        <w:lastRenderedPageBreak/>
        <w:t xml:space="preserve">b) Se positionner personnellement. </w:t>
      </w:r>
      <w:proofErr w:type="gramStart"/>
      <w:r w:rsidRPr="002E7792">
        <w:rPr>
          <w:rFonts w:ascii="Times New Roman" w:hAnsi="Times New Roman" w:cs="Times New Roman"/>
          <w:color w:val="141313"/>
          <w:sz w:val="28"/>
          <w:szCs w:val="28"/>
        </w:rPr>
        <w:t>L'étudiant ne peut pas se limiter à l'annonce des travaux antérieurs.</w:t>
      </w:r>
      <w:proofErr w:type="gramEnd"/>
      <w:r w:rsidRPr="002E7792">
        <w:rPr>
          <w:rFonts w:ascii="Times New Roman" w:hAnsi="Times New Roman" w:cs="Times New Roman"/>
          <w:color w:val="141313"/>
          <w:sz w:val="28"/>
          <w:szCs w:val="28"/>
        </w:rPr>
        <w:t xml:space="preserve"> Il doit distinguer </w:t>
      </w:r>
      <w:proofErr w:type="gramStart"/>
      <w:r w:rsidRPr="002E7792">
        <w:rPr>
          <w:rFonts w:ascii="Times New Roman" w:hAnsi="Times New Roman" w:cs="Times New Roman"/>
          <w:color w:val="141313"/>
          <w:sz w:val="28"/>
          <w:szCs w:val="28"/>
        </w:rPr>
        <w:t>et</w:t>
      </w:r>
      <w:proofErr w:type="gramEnd"/>
      <w:r w:rsidRPr="002E7792">
        <w:rPr>
          <w:rFonts w:ascii="Times New Roman" w:hAnsi="Times New Roman" w:cs="Times New Roman"/>
          <w:color w:val="141313"/>
          <w:sz w:val="28"/>
          <w:szCs w:val="28"/>
        </w:rPr>
        <w:t xml:space="preserve"> comparer les différentes approches relatives au sujet. Il peut alors choisir les éléments </w:t>
      </w:r>
      <w:r w:rsidRPr="002E7792">
        <w:rPr>
          <w:rFonts w:ascii="Times New Roman" w:hAnsi="Times New Roman" w:cs="Times New Roman"/>
          <w:color w:val="141313"/>
          <w:position w:val="-4"/>
          <w:sz w:val="28"/>
          <w:szCs w:val="28"/>
        </w:rPr>
        <w:t>conceptuels et</w:t>
      </w:r>
      <w:r w:rsidR="00154C4A" w:rsidRPr="002E7792">
        <w:rPr>
          <w:rFonts w:ascii="Times" w:hAnsi="Times" w:cs="Times"/>
          <w:color w:val="151413"/>
          <w:sz w:val="28"/>
          <w:szCs w:val="28"/>
        </w:rPr>
        <w:t xml:space="preserve"> </w:t>
      </w:r>
      <w:r w:rsidR="00154C4A" w:rsidRPr="002E7792">
        <w:rPr>
          <w:rFonts w:ascii="Times New Roman" w:hAnsi="Times New Roman" w:cs="Times New Roman"/>
          <w:color w:val="141313"/>
          <w:sz w:val="28"/>
          <w:szCs w:val="28"/>
        </w:rPr>
        <w:t xml:space="preserve">méthodologiques </w:t>
      </w:r>
      <w:r w:rsidRPr="002E7792">
        <w:rPr>
          <w:rFonts w:ascii="Times New Roman" w:hAnsi="Times New Roman" w:cs="Times New Roman"/>
          <w:color w:val="141313"/>
          <w:sz w:val="28"/>
          <w:szCs w:val="28"/>
        </w:rPr>
        <w:t>qui</w:t>
      </w:r>
      <w:r w:rsidRPr="002E7792">
        <w:rPr>
          <w:rFonts w:ascii="Times New Roman" w:hAnsi="Times New Roman" w:cs="Times New Roman"/>
          <w:color w:val="343434"/>
          <w:sz w:val="28"/>
          <w:szCs w:val="28"/>
        </w:rPr>
        <w:t xml:space="preserve"> </w:t>
      </w:r>
      <w:r w:rsidRPr="002E7792">
        <w:rPr>
          <w:rFonts w:ascii="Times New Roman" w:hAnsi="Times New Roman" w:cs="Times New Roman"/>
          <w:color w:val="141313"/>
          <w:sz w:val="28"/>
          <w:szCs w:val="28"/>
        </w:rPr>
        <w:t xml:space="preserve">permettent de mieux répondre </w:t>
      </w:r>
      <w:r w:rsidRPr="002E7792">
        <w:rPr>
          <w:rFonts w:ascii="Times New Roman" w:hAnsi="Times New Roman" w:cs="Times New Roman"/>
          <w:color w:val="222222"/>
          <w:sz w:val="28"/>
          <w:szCs w:val="28"/>
        </w:rPr>
        <w:t xml:space="preserve">à </w:t>
      </w:r>
      <w:r w:rsidRPr="002E7792">
        <w:rPr>
          <w:rFonts w:ascii="Times New Roman" w:hAnsi="Times New Roman" w:cs="Times New Roman"/>
          <w:color w:val="141313"/>
          <w:sz w:val="28"/>
          <w:szCs w:val="28"/>
        </w:rPr>
        <w:t xml:space="preserve">la </w:t>
      </w:r>
      <w:r w:rsidRPr="002E7792">
        <w:rPr>
          <w:rFonts w:ascii="Times New Roman" w:hAnsi="Times New Roman" w:cs="Times New Roman"/>
          <w:color w:val="141313"/>
          <w:position w:val="4"/>
          <w:sz w:val="28"/>
          <w:szCs w:val="28"/>
        </w:rPr>
        <w:t xml:space="preserve">question centrale du </w:t>
      </w:r>
      <w:r w:rsidRPr="002E7792">
        <w:rPr>
          <w:rFonts w:ascii="Times New Roman" w:hAnsi="Times New Roman" w:cs="Times New Roman"/>
          <w:color w:val="141313"/>
          <w:sz w:val="28"/>
          <w:szCs w:val="28"/>
        </w:rPr>
        <w:t>mémoire</w:t>
      </w:r>
      <w:proofErr w:type="gramStart"/>
      <w:r w:rsidRPr="002E7792">
        <w:rPr>
          <w:rFonts w:ascii="Times New Roman" w:hAnsi="Times New Roman" w:cs="Times New Roman"/>
          <w:color w:val="141313"/>
          <w:sz w:val="28"/>
          <w:szCs w:val="28"/>
        </w:rPr>
        <w:t>. </w:t>
      </w:r>
      <w:proofErr w:type="gramEnd"/>
      <w:r w:rsidRPr="002E7792">
        <w:rPr>
          <w:rFonts w:ascii="Times New Roman" w:hAnsi="Times New Roman" w:cs="Times New Roman"/>
          <w:color w:val="141313"/>
          <w:sz w:val="28"/>
          <w:szCs w:val="28"/>
        </w:rPr>
        <w:t xml:space="preserve">La revue de la littérature n'est donc pas un simple résumé, mais une énumération du plus grand nombre de travaux effectués dans le domaine de recherche. Elle n'est pas la compilation de résumés des ouvrages </w:t>
      </w:r>
      <w:proofErr w:type="gramStart"/>
      <w:r w:rsidRPr="002E7792">
        <w:rPr>
          <w:rFonts w:ascii="Times New Roman" w:hAnsi="Times New Roman" w:cs="Times New Roman"/>
          <w:color w:val="141313"/>
          <w:sz w:val="28"/>
          <w:szCs w:val="28"/>
        </w:rPr>
        <w:t>et</w:t>
      </w:r>
      <w:proofErr w:type="gramEnd"/>
      <w:r w:rsidRPr="002E7792">
        <w:rPr>
          <w:rFonts w:ascii="Times New Roman" w:hAnsi="Times New Roman" w:cs="Times New Roman"/>
          <w:color w:val="141313"/>
          <w:sz w:val="28"/>
          <w:szCs w:val="28"/>
        </w:rPr>
        <w:t xml:space="preserve"> articles lus. </w:t>
      </w:r>
      <w:r w:rsidRPr="002E7792">
        <w:rPr>
          <w:rFonts w:ascii="Times New Roman" w:hAnsi="Times New Roman" w:cs="Times New Roman"/>
          <w:color w:val="111111"/>
          <w:sz w:val="28"/>
          <w:szCs w:val="28"/>
        </w:rPr>
        <w:t xml:space="preserve">Elle </w:t>
      </w:r>
      <w:proofErr w:type="gramStart"/>
      <w:r w:rsidRPr="002E7792">
        <w:rPr>
          <w:rFonts w:ascii="Times New Roman" w:hAnsi="Times New Roman" w:cs="Times New Roman"/>
          <w:color w:val="111111"/>
          <w:sz w:val="28"/>
          <w:szCs w:val="28"/>
        </w:rPr>
        <w:t>est</w:t>
      </w:r>
      <w:proofErr w:type="gramEnd"/>
      <w:r w:rsidRPr="002E7792">
        <w:rPr>
          <w:rFonts w:ascii="Times New Roman" w:hAnsi="Times New Roman" w:cs="Times New Roman"/>
          <w:color w:val="111111"/>
          <w:sz w:val="28"/>
          <w:szCs w:val="28"/>
        </w:rPr>
        <w:t xml:space="preserve"> le résultat à la fois d'une analyse et d'une synthèse des différents éléments conceptuels du thème abordé. Elle comporte généralement une évaluation critique, une confrontation </w:t>
      </w:r>
      <w:proofErr w:type="gramStart"/>
      <w:r w:rsidRPr="002E7792">
        <w:rPr>
          <w:rFonts w:ascii="Times New Roman" w:hAnsi="Times New Roman" w:cs="Times New Roman"/>
          <w:color w:val="111111"/>
          <w:sz w:val="28"/>
          <w:szCs w:val="28"/>
        </w:rPr>
        <w:t>et</w:t>
      </w:r>
      <w:proofErr w:type="gramEnd"/>
      <w:r w:rsidRPr="002E7792">
        <w:rPr>
          <w:rFonts w:ascii="Times New Roman" w:hAnsi="Times New Roman" w:cs="Times New Roman"/>
          <w:color w:val="111111"/>
          <w:sz w:val="28"/>
          <w:szCs w:val="28"/>
        </w:rPr>
        <w:t xml:space="preserve"> une classification des lectures effectuées par l'étudiant. Elle doit être pertinente, synthétique </w:t>
      </w:r>
      <w:proofErr w:type="gramStart"/>
      <w:r w:rsidRPr="002E7792">
        <w:rPr>
          <w:rFonts w:ascii="Times New Roman" w:hAnsi="Times New Roman" w:cs="Times New Roman"/>
          <w:color w:val="111111"/>
          <w:sz w:val="28"/>
          <w:szCs w:val="28"/>
        </w:rPr>
        <w:t>et</w:t>
      </w:r>
      <w:proofErr w:type="gramEnd"/>
      <w:r w:rsidRPr="002E7792">
        <w:rPr>
          <w:rFonts w:ascii="Times New Roman" w:hAnsi="Times New Roman" w:cs="Times New Roman"/>
          <w:color w:val="111111"/>
          <w:sz w:val="28"/>
          <w:szCs w:val="28"/>
        </w:rPr>
        <w:t xml:space="preserve"> critique.</w:t>
      </w:r>
    </w:p>
    <w:p w14:paraId="64E6C161"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11111"/>
          <w:sz w:val="28"/>
          <w:szCs w:val="28"/>
        </w:rPr>
        <w:t xml:space="preserve">La revue de la littérature doit également rendre compte des problèmes </w:t>
      </w:r>
      <w:r w:rsidRPr="002E7792">
        <w:rPr>
          <w:rFonts w:ascii="Times New Roman" w:hAnsi="Times New Roman" w:cs="Times New Roman"/>
          <w:color w:val="1E1E1E"/>
          <w:sz w:val="28"/>
          <w:szCs w:val="28"/>
        </w:rPr>
        <w:t xml:space="preserve">rencontrés </w:t>
      </w:r>
      <w:r w:rsidRPr="002E7792">
        <w:rPr>
          <w:rFonts w:ascii="Times New Roman" w:hAnsi="Times New Roman" w:cs="Times New Roman"/>
          <w:color w:val="111111"/>
          <w:sz w:val="28"/>
          <w:szCs w:val="28"/>
        </w:rPr>
        <w:t xml:space="preserve">par les autres chercheurs, confronter les </w:t>
      </w:r>
      <w:r w:rsidRPr="002E7792">
        <w:rPr>
          <w:rFonts w:ascii="Times New Roman" w:hAnsi="Times New Roman" w:cs="Times New Roman"/>
          <w:color w:val="1E1E1E"/>
          <w:sz w:val="28"/>
          <w:szCs w:val="28"/>
        </w:rPr>
        <w:t xml:space="preserve">analyses </w:t>
      </w:r>
      <w:r w:rsidRPr="002E7792">
        <w:rPr>
          <w:rFonts w:ascii="Times New Roman" w:hAnsi="Times New Roman" w:cs="Times New Roman"/>
          <w:color w:val="111111"/>
          <w:sz w:val="28"/>
          <w:szCs w:val="28"/>
        </w:rPr>
        <w:t>et synthétiser les éléments les plus pertinents</w:t>
      </w:r>
      <w:proofErr w:type="gramStart"/>
      <w:r w:rsidRPr="002E7792">
        <w:rPr>
          <w:rFonts w:ascii="Times New Roman" w:hAnsi="Times New Roman" w:cs="Times New Roman"/>
          <w:color w:val="111111"/>
          <w:sz w:val="28"/>
          <w:szCs w:val="28"/>
        </w:rPr>
        <w:t>. </w:t>
      </w:r>
      <w:proofErr w:type="gramEnd"/>
      <w:r w:rsidRPr="002E7792">
        <w:rPr>
          <w:rFonts w:ascii="Times New Roman" w:hAnsi="Times New Roman" w:cs="Times New Roman"/>
          <w:color w:val="111111"/>
          <w:sz w:val="28"/>
          <w:szCs w:val="28"/>
        </w:rPr>
        <w:t xml:space="preserve">La </w:t>
      </w:r>
      <w:r w:rsidRPr="002E7792">
        <w:rPr>
          <w:rFonts w:ascii="Times New Roman" w:hAnsi="Times New Roman" w:cs="Times New Roman"/>
          <w:color w:val="1E1E1E"/>
          <w:sz w:val="28"/>
          <w:szCs w:val="28"/>
        </w:rPr>
        <w:t xml:space="preserve">revue </w:t>
      </w:r>
      <w:r w:rsidRPr="002E7792">
        <w:rPr>
          <w:rFonts w:ascii="Times New Roman" w:hAnsi="Times New Roman" w:cs="Times New Roman"/>
          <w:color w:val="111111"/>
          <w:sz w:val="28"/>
          <w:szCs w:val="28"/>
        </w:rPr>
        <w:t>de la littérature est un processus qui comporte une série d'étapes importantes.</w:t>
      </w:r>
    </w:p>
    <w:p w14:paraId="03958780" w14:textId="3C00E542" w:rsidR="00FE7085" w:rsidRPr="002E7792" w:rsidRDefault="00AA7958" w:rsidP="00FE7085">
      <w:pPr>
        <w:widowControl w:val="0"/>
        <w:autoSpaceDE w:val="0"/>
        <w:autoSpaceDN w:val="0"/>
        <w:adjustRightInd w:val="0"/>
        <w:spacing w:after="600"/>
        <w:jc w:val="both"/>
        <w:rPr>
          <w:rFonts w:ascii="Times" w:hAnsi="Times" w:cs="Times"/>
          <w:color w:val="151413"/>
          <w:sz w:val="28"/>
          <w:szCs w:val="28"/>
        </w:rPr>
      </w:pPr>
      <w:r>
        <w:rPr>
          <w:rFonts w:ascii="Times New Roman" w:hAnsi="Times New Roman" w:cs="Times New Roman"/>
          <w:color w:val="111111"/>
          <w:sz w:val="28"/>
          <w:szCs w:val="28"/>
        </w:rPr>
        <w:t>Effectuer des lectures de base</w:t>
      </w:r>
      <w:r w:rsidR="00FE7085" w:rsidRPr="002E7792">
        <w:rPr>
          <w:rFonts w:ascii="Times New Roman" w:hAnsi="Times New Roman" w:cs="Times New Roman"/>
          <w:color w:val="111111"/>
          <w:sz w:val="28"/>
          <w:szCs w:val="28"/>
        </w:rPr>
        <w:t xml:space="preserve">: l'étudiant doit </w:t>
      </w:r>
      <w:r w:rsidR="00FE7085" w:rsidRPr="002E7792">
        <w:rPr>
          <w:rFonts w:ascii="Times New Roman" w:hAnsi="Times New Roman" w:cs="Times New Roman"/>
          <w:color w:val="1E1E1E"/>
          <w:sz w:val="28"/>
          <w:szCs w:val="28"/>
        </w:rPr>
        <w:t xml:space="preserve">se </w:t>
      </w:r>
      <w:r w:rsidR="00FE7085" w:rsidRPr="002E7792">
        <w:rPr>
          <w:rFonts w:ascii="Times New Roman" w:hAnsi="Times New Roman" w:cs="Times New Roman"/>
          <w:color w:val="111111"/>
          <w:sz w:val="28"/>
          <w:szCs w:val="28"/>
        </w:rPr>
        <w:t xml:space="preserve">familiariser avec l'état de la recherche dans le domaine. Il </w:t>
      </w:r>
      <w:proofErr w:type="gramStart"/>
      <w:r w:rsidR="00FE7085" w:rsidRPr="002E7792">
        <w:rPr>
          <w:rFonts w:ascii="Times New Roman" w:hAnsi="Times New Roman" w:cs="Times New Roman"/>
          <w:color w:val="111111"/>
          <w:sz w:val="28"/>
          <w:szCs w:val="28"/>
        </w:rPr>
        <w:t>est</w:t>
      </w:r>
      <w:proofErr w:type="gramEnd"/>
      <w:r w:rsidR="00FE7085" w:rsidRPr="002E7792">
        <w:rPr>
          <w:rFonts w:ascii="Times New Roman" w:hAnsi="Times New Roman" w:cs="Times New Roman"/>
          <w:color w:val="111111"/>
          <w:sz w:val="28"/>
          <w:szCs w:val="28"/>
        </w:rPr>
        <w:t xml:space="preserve"> très fortement conseillé de rechercher en premier lieu </w:t>
      </w:r>
      <w:r w:rsidR="00FE7085" w:rsidRPr="002E7792">
        <w:rPr>
          <w:rFonts w:ascii="Times" w:hAnsi="Times" w:cs="Times"/>
          <w:color w:val="111111"/>
          <w:sz w:val="28"/>
          <w:szCs w:val="28"/>
        </w:rPr>
        <w:t xml:space="preserve">un article </w:t>
      </w:r>
      <w:r w:rsidR="00FE7085" w:rsidRPr="002E7792">
        <w:rPr>
          <w:rFonts w:ascii="Times New Roman" w:hAnsi="Times New Roman" w:cs="Times New Roman"/>
          <w:color w:val="111111"/>
          <w:sz w:val="28"/>
          <w:szCs w:val="28"/>
        </w:rPr>
        <w:t xml:space="preserve">de base, très proche de ce que l'on souhaite faire, d'analyser et de développer </w:t>
      </w:r>
      <w:r w:rsidR="00FE7085" w:rsidRPr="002E7792">
        <w:rPr>
          <w:rFonts w:ascii="Times New Roman" w:hAnsi="Times New Roman" w:cs="Times New Roman"/>
          <w:color w:val="1E1E1E"/>
          <w:sz w:val="28"/>
          <w:szCs w:val="28"/>
        </w:rPr>
        <w:t xml:space="preserve">ses éléments </w:t>
      </w:r>
      <w:r w:rsidR="00FE7085" w:rsidRPr="002E7792">
        <w:rPr>
          <w:rFonts w:ascii="Times New Roman" w:hAnsi="Times New Roman" w:cs="Times New Roman"/>
          <w:color w:val="111111"/>
          <w:sz w:val="28"/>
          <w:szCs w:val="28"/>
        </w:rPr>
        <w:t>théoriques</w:t>
      </w:r>
      <w:r w:rsidR="00FE7085" w:rsidRPr="002E7792">
        <w:rPr>
          <w:rFonts w:ascii="Times New Roman" w:hAnsi="Times New Roman" w:cs="Times New Roman"/>
          <w:color w:val="2D2D2D"/>
          <w:sz w:val="28"/>
          <w:szCs w:val="28"/>
        </w:rPr>
        <w:t>;</w:t>
      </w:r>
    </w:p>
    <w:p w14:paraId="1A7BE423"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11111"/>
          <w:sz w:val="28"/>
          <w:szCs w:val="28"/>
        </w:rPr>
        <w:t xml:space="preserve">Exposer d'une manière approfondie les apports de certains textes fondateurs du </w:t>
      </w:r>
      <w:proofErr w:type="gramStart"/>
      <w:r w:rsidRPr="002E7792">
        <w:rPr>
          <w:rFonts w:ascii="Times New Roman" w:hAnsi="Times New Roman" w:cs="Times New Roman"/>
          <w:color w:val="111111"/>
          <w:sz w:val="28"/>
          <w:szCs w:val="28"/>
        </w:rPr>
        <w:t>thème :</w:t>
      </w:r>
      <w:proofErr w:type="gramEnd"/>
      <w:r w:rsidRPr="002E7792">
        <w:rPr>
          <w:rFonts w:ascii="Times New Roman" w:hAnsi="Times New Roman" w:cs="Times New Roman"/>
          <w:color w:val="111111"/>
          <w:sz w:val="28"/>
          <w:szCs w:val="28"/>
        </w:rPr>
        <w:t xml:space="preserve"> il est conseillé d'établir au préalable des fiches de lecture (objectif de l'auteur, problème, méthodes utilisées, résultats, limites);</w:t>
      </w:r>
    </w:p>
    <w:p w14:paraId="0A2C8704" w14:textId="77777777" w:rsidR="00650C03"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2E7792">
        <w:rPr>
          <w:rFonts w:ascii="Times New Roman" w:hAnsi="Times New Roman" w:cs="Times New Roman"/>
          <w:color w:val="111111"/>
          <w:sz w:val="28"/>
          <w:szCs w:val="28"/>
        </w:rPr>
        <w:t xml:space="preserve">Adopter une présentation claire et concise des différentes </w:t>
      </w:r>
      <w:proofErr w:type="gramStart"/>
      <w:r w:rsidRPr="002E7792">
        <w:rPr>
          <w:rFonts w:ascii="Times New Roman" w:hAnsi="Times New Roman" w:cs="Times New Roman"/>
          <w:color w:val="111111"/>
          <w:sz w:val="28"/>
          <w:szCs w:val="28"/>
        </w:rPr>
        <w:t>lectures :</w:t>
      </w:r>
      <w:proofErr w:type="gramEnd"/>
      <w:r w:rsidRPr="002E7792">
        <w:rPr>
          <w:rFonts w:ascii="Times New Roman" w:hAnsi="Times New Roman" w:cs="Times New Roman"/>
          <w:color w:val="111111"/>
          <w:sz w:val="28"/>
          <w:szCs w:val="28"/>
        </w:rPr>
        <w:t xml:space="preserve"> les tableaux permettent une bonne </w:t>
      </w:r>
      <w:r w:rsidRPr="002E7792">
        <w:rPr>
          <w:rFonts w:ascii="Times New Roman" w:hAnsi="Times New Roman" w:cs="Times New Roman"/>
          <w:color w:val="1E1E1E"/>
          <w:sz w:val="28"/>
          <w:szCs w:val="28"/>
        </w:rPr>
        <w:t xml:space="preserve">visualisation </w:t>
      </w:r>
      <w:r w:rsidRPr="002E7792">
        <w:rPr>
          <w:rFonts w:ascii="Times New Roman" w:hAnsi="Times New Roman" w:cs="Times New Roman"/>
          <w:color w:val="111111"/>
          <w:sz w:val="28"/>
          <w:szCs w:val="28"/>
        </w:rPr>
        <w:t>des informations retenues et facilitent leur confrontation. </w:t>
      </w:r>
    </w:p>
    <w:p w14:paraId="34B3234B" w14:textId="1C02CF1B" w:rsidR="0084559E" w:rsidRPr="00650C03"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2E7792">
        <w:rPr>
          <w:rFonts w:ascii="Times New Roman" w:hAnsi="Times New Roman" w:cs="Times New Roman"/>
          <w:color w:val="111111"/>
          <w:sz w:val="28"/>
          <w:szCs w:val="28"/>
        </w:rPr>
        <w:t xml:space="preserve">Si la recherche </w:t>
      </w:r>
      <w:proofErr w:type="gramStart"/>
      <w:r w:rsidRPr="002E7792">
        <w:rPr>
          <w:rFonts w:ascii="Times New Roman" w:hAnsi="Times New Roman" w:cs="Times New Roman"/>
          <w:color w:val="111111"/>
          <w:sz w:val="28"/>
          <w:szCs w:val="28"/>
        </w:rPr>
        <w:t>est</w:t>
      </w:r>
      <w:proofErr w:type="gramEnd"/>
      <w:r w:rsidRPr="002E7792">
        <w:rPr>
          <w:rFonts w:ascii="Times New Roman" w:hAnsi="Times New Roman" w:cs="Times New Roman"/>
          <w:color w:val="111111"/>
          <w:sz w:val="28"/>
          <w:szCs w:val="28"/>
        </w:rPr>
        <w:t xml:space="preserve"> hypothético-déductive, la revue de la littérature aboutira à la formulation d'hypothèses de travail. Ces hypothèses peuvent être formulées au fur </w:t>
      </w:r>
      <w:proofErr w:type="gramStart"/>
      <w:r w:rsidRPr="002E7792">
        <w:rPr>
          <w:rFonts w:ascii="Times New Roman" w:hAnsi="Times New Roman" w:cs="Times New Roman"/>
          <w:color w:val="111111"/>
          <w:sz w:val="28"/>
          <w:szCs w:val="28"/>
        </w:rPr>
        <w:t>et</w:t>
      </w:r>
      <w:proofErr w:type="gramEnd"/>
      <w:r w:rsidRPr="002E7792">
        <w:rPr>
          <w:rFonts w:ascii="Times New Roman" w:hAnsi="Times New Roman" w:cs="Times New Roman"/>
          <w:color w:val="111111"/>
          <w:sz w:val="28"/>
          <w:szCs w:val="28"/>
        </w:rPr>
        <w:t xml:space="preserve"> à mesure de la revue de la littérature ou être placées à la fin de celle-ci.</w:t>
      </w:r>
    </w:p>
    <w:p w14:paraId="7B276010" w14:textId="77777777" w:rsidR="00FE7085" w:rsidRPr="0084559E" w:rsidRDefault="00FE7085" w:rsidP="00FE7085">
      <w:pPr>
        <w:widowControl w:val="0"/>
        <w:autoSpaceDE w:val="0"/>
        <w:autoSpaceDN w:val="0"/>
        <w:adjustRightInd w:val="0"/>
        <w:spacing w:after="600"/>
        <w:jc w:val="both"/>
        <w:rPr>
          <w:rFonts w:ascii="Times" w:hAnsi="Times" w:cs="Times"/>
          <w:b/>
          <w:color w:val="151413"/>
          <w:sz w:val="28"/>
          <w:szCs w:val="28"/>
        </w:rPr>
      </w:pPr>
      <w:r w:rsidRPr="0084559E">
        <w:rPr>
          <w:rFonts w:ascii="Times" w:hAnsi="Times" w:cs="Times"/>
          <w:b/>
          <w:color w:val="131313"/>
          <w:sz w:val="28"/>
          <w:szCs w:val="28"/>
        </w:rPr>
        <w:t>3. L’élaboration du plan</w:t>
      </w:r>
    </w:p>
    <w:p w14:paraId="309D348F"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333333"/>
          <w:sz w:val="28"/>
          <w:szCs w:val="28"/>
        </w:rPr>
        <w:t xml:space="preserve">II </w:t>
      </w:r>
      <w:proofErr w:type="gramStart"/>
      <w:r w:rsidRPr="002E7792">
        <w:rPr>
          <w:rFonts w:ascii="Times New Roman" w:hAnsi="Times New Roman" w:cs="Times New Roman"/>
          <w:color w:val="333333"/>
          <w:sz w:val="28"/>
          <w:szCs w:val="28"/>
        </w:rPr>
        <w:t>est</w:t>
      </w:r>
      <w:proofErr w:type="gramEnd"/>
      <w:r w:rsidRPr="002E7792">
        <w:rPr>
          <w:rFonts w:ascii="Times New Roman" w:hAnsi="Times New Roman" w:cs="Times New Roman"/>
          <w:color w:val="333333"/>
          <w:sz w:val="28"/>
          <w:szCs w:val="28"/>
        </w:rPr>
        <w:t xml:space="preserve"> </w:t>
      </w:r>
      <w:r w:rsidRPr="002E7792">
        <w:rPr>
          <w:rFonts w:ascii="Times New Roman" w:hAnsi="Times New Roman" w:cs="Times New Roman"/>
          <w:color w:val="1F1F1F"/>
          <w:sz w:val="28"/>
          <w:szCs w:val="28"/>
        </w:rPr>
        <w:t xml:space="preserve">essentiel </w:t>
      </w:r>
      <w:r w:rsidRPr="002E7792">
        <w:rPr>
          <w:rFonts w:ascii="Times New Roman" w:hAnsi="Times New Roman" w:cs="Times New Roman"/>
          <w:color w:val="131313"/>
          <w:sz w:val="28"/>
          <w:szCs w:val="28"/>
        </w:rPr>
        <w:t xml:space="preserve">avant d'entreprendre la rédaction du mémoire d'en établir le plan </w:t>
      </w:r>
      <w:r w:rsidRPr="002E7792">
        <w:rPr>
          <w:rFonts w:ascii="Times New Roman" w:hAnsi="Times New Roman" w:cs="Times New Roman"/>
          <w:color w:val="1F1F1F"/>
          <w:sz w:val="28"/>
          <w:szCs w:val="28"/>
        </w:rPr>
        <w:t xml:space="preserve">qui </w:t>
      </w:r>
      <w:r w:rsidRPr="002E7792">
        <w:rPr>
          <w:rFonts w:ascii="Times New Roman" w:hAnsi="Times New Roman" w:cs="Times New Roman"/>
          <w:color w:val="131313"/>
          <w:sz w:val="28"/>
          <w:szCs w:val="28"/>
        </w:rPr>
        <w:t xml:space="preserve">constituera le squelette du mémoire. Cette étape </w:t>
      </w:r>
      <w:proofErr w:type="gramStart"/>
      <w:r w:rsidRPr="002E7792">
        <w:rPr>
          <w:rFonts w:ascii="Times New Roman" w:hAnsi="Times New Roman" w:cs="Times New Roman"/>
          <w:color w:val="131313"/>
          <w:sz w:val="28"/>
          <w:szCs w:val="28"/>
        </w:rPr>
        <w:t>est</w:t>
      </w:r>
      <w:proofErr w:type="gramEnd"/>
      <w:r w:rsidRPr="002E7792">
        <w:rPr>
          <w:rFonts w:ascii="Times New Roman" w:hAnsi="Times New Roman" w:cs="Times New Roman"/>
          <w:color w:val="131313"/>
          <w:sz w:val="28"/>
          <w:szCs w:val="28"/>
        </w:rPr>
        <w:t xml:space="preserve"> indispensable car elle </w:t>
      </w:r>
      <w:r w:rsidRPr="002E7792">
        <w:rPr>
          <w:rFonts w:ascii="Times New Roman" w:hAnsi="Times New Roman" w:cs="Times New Roman"/>
          <w:color w:val="1F1F1F"/>
          <w:sz w:val="28"/>
          <w:szCs w:val="28"/>
        </w:rPr>
        <w:t xml:space="preserve">facilite </w:t>
      </w:r>
      <w:r w:rsidRPr="002E7792">
        <w:rPr>
          <w:rFonts w:ascii="Times New Roman" w:hAnsi="Times New Roman" w:cs="Times New Roman"/>
          <w:color w:val="131313"/>
          <w:sz w:val="28"/>
          <w:szCs w:val="28"/>
        </w:rPr>
        <w:t xml:space="preserve">la rédaction. Elle permet de s'assurer que les principaux points à développer ne seront pas oubliés </w:t>
      </w:r>
      <w:proofErr w:type="gramStart"/>
      <w:r w:rsidRPr="002E7792">
        <w:rPr>
          <w:rFonts w:ascii="Times New Roman" w:hAnsi="Times New Roman" w:cs="Times New Roman"/>
          <w:color w:val="131313"/>
          <w:sz w:val="28"/>
          <w:szCs w:val="28"/>
        </w:rPr>
        <w:t>et</w:t>
      </w:r>
      <w:proofErr w:type="gramEnd"/>
      <w:r w:rsidRPr="002E7792">
        <w:rPr>
          <w:rFonts w:ascii="Times New Roman" w:hAnsi="Times New Roman" w:cs="Times New Roman"/>
          <w:color w:val="131313"/>
          <w:sz w:val="28"/>
          <w:szCs w:val="28"/>
        </w:rPr>
        <w:t xml:space="preserve"> que l'enchaînement des idées suivra une logique claire et structurée.</w:t>
      </w:r>
    </w:p>
    <w:p w14:paraId="19F61769"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xml:space="preserve">Les principaux points vont émerger au fur </w:t>
      </w:r>
      <w:proofErr w:type="gramStart"/>
      <w:r w:rsidRPr="002E7792">
        <w:rPr>
          <w:rFonts w:ascii="Times New Roman" w:hAnsi="Times New Roman" w:cs="Times New Roman"/>
          <w:color w:val="131313"/>
          <w:sz w:val="28"/>
          <w:szCs w:val="28"/>
        </w:rPr>
        <w:t>et</w:t>
      </w:r>
      <w:proofErr w:type="gramEnd"/>
      <w:r w:rsidRPr="002E7792">
        <w:rPr>
          <w:rFonts w:ascii="Times New Roman" w:hAnsi="Times New Roman" w:cs="Times New Roman"/>
          <w:color w:val="131313"/>
          <w:sz w:val="28"/>
          <w:szCs w:val="28"/>
        </w:rPr>
        <w:t xml:space="preserve"> </w:t>
      </w:r>
      <w:r w:rsidRPr="002E7792">
        <w:rPr>
          <w:rFonts w:ascii="Arial" w:hAnsi="Arial" w:cs="Arial"/>
          <w:color w:val="131313"/>
          <w:sz w:val="28"/>
          <w:szCs w:val="28"/>
        </w:rPr>
        <w:t xml:space="preserve">à </w:t>
      </w:r>
      <w:r w:rsidRPr="002E7792">
        <w:rPr>
          <w:rFonts w:ascii="Times New Roman" w:hAnsi="Times New Roman" w:cs="Times New Roman"/>
          <w:color w:val="131313"/>
          <w:sz w:val="28"/>
          <w:szCs w:val="28"/>
        </w:rPr>
        <w:t xml:space="preserve">mesure des lectures, de la réflexion et de la discussion avec l'enseignant en charge de l'encadrement. Un plan est amené à être souvent </w:t>
      </w:r>
      <w:proofErr w:type="gramStart"/>
      <w:r w:rsidRPr="002E7792">
        <w:rPr>
          <w:rFonts w:ascii="Times New Roman" w:hAnsi="Times New Roman" w:cs="Times New Roman"/>
          <w:color w:val="131313"/>
          <w:sz w:val="28"/>
          <w:szCs w:val="28"/>
        </w:rPr>
        <w:t>révisé ;</w:t>
      </w:r>
      <w:proofErr w:type="gramEnd"/>
      <w:r w:rsidRPr="002E7792">
        <w:rPr>
          <w:rFonts w:ascii="Times New Roman" w:hAnsi="Times New Roman" w:cs="Times New Roman"/>
          <w:color w:val="131313"/>
          <w:sz w:val="28"/>
          <w:szCs w:val="28"/>
        </w:rPr>
        <w:t xml:space="preserve"> Il n'existe pas de plan type ; un bon plan est avant tout un plan équilibré et qui n'omet aucun élément essentiel.</w:t>
      </w:r>
    </w:p>
    <w:p w14:paraId="10ECD93C"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w:hAnsi="Times" w:cs="Times"/>
          <w:color w:val="131313"/>
          <w:sz w:val="28"/>
          <w:szCs w:val="28"/>
        </w:rPr>
        <w:t>L'équilibre du plan</w:t>
      </w:r>
    </w:p>
    <w:p w14:paraId="69568E36"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xml:space="preserve">Pour être équilibré, un plan doit respecter les </w:t>
      </w:r>
      <w:r w:rsidRPr="002E7792">
        <w:rPr>
          <w:rFonts w:ascii="Times New Roman" w:hAnsi="Times New Roman" w:cs="Times New Roman"/>
          <w:color w:val="1F1F1F"/>
          <w:sz w:val="28"/>
          <w:szCs w:val="28"/>
        </w:rPr>
        <w:t xml:space="preserve">règles </w:t>
      </w:r>
      <w:proofErr w:type="gramStart"/>
      <w:r w:rsidRPr="002E7792">
        <w:rPr>
          <w:rFonts w:ascii="Times New Roman" w:hAnsi="Times New Roman" w:cs="Times New Roman"/>
          <w:color w:val="131313"/>
          <w:sz w:val="28"/>
          <w:szCs w:val="28"/>
        </w:rPr>
        <w:t>suivantes :</w:t>
      </w:r>
      <w:proofErr w:type="gramEnd"/>
    </w:p>
    <w:p w14:paraId="389AAF65"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xml:space="preserve">- Il ne doit pas comprendre </w:t>
      </w:r>
      <w:proofErr w:type="gramStart"/>
      <w:r w:rsidRPr="002E7792">
        <w:rPr>
          <w:rFonts w:ascii="Times New Roman" w:hAnsi="Times New Roman" w:cs="Times New Roman"/>
          <w:color w:val="131313"/>
          <w:sz w:val="28"/>
          <w:szCs w:val="28"/>
        </w:rPr>
        <w:t>un</w:t>
      </w:r>
      <w:proofErr w:type="gramEnd"/>
      <w:r w:rsidRPr="002E7792">
        <w:rPr>
          <w:rFonts w:ascii="Times New Roman" w:hAnsi="Times New Roman" w:cs="Times New Roman"/>
          <w:color w:val="131313"/>
          <w:sz w:val="28"/>
          <w:szCs w:val="28"/>
        </w:rPr>
        <w:t xml:space="preserve"> trop </w:t>
      </w:r>
      <w:r w:rsidRPr="002E7792">
        <w:rPr>
          <w:rFonts w:ascii="Times New Roman" w:hAnsi="Times New Roman" w:cs="Times New Roman"/>
          <w:color w:val="1F1F1F"/>
          <w:sz w:val="28"/>
          <w:szCs w:val="28"/>
        </w:rPr>
        <w:t xml:space="preserve">grand </w:t>
      </w:r>
      <w:r w:rsidRPr="002E7792">
        <w:rPr>
          <w:rFonts w:ascii="Times New Roman" w:hAnsi="Times New Roman" w:cs="Times New Roman"/>
          <w:color w:val="131313"/>
          <w:sz w:val="28"/>
          <w:szCs w:val="28"/>
        </w:rPr>
        <w:t xml:space="preserve">nombre de parties sous peine de ressembler à une énumération de points et non à un ensemble homogène. Deux ou trois parties peuvent </w:t>
      </w:r>
      <w:r w:rsidRPr="002E7792">
        <w:rPr>
          <w:rFonts w:ascii="Times New Roman" w:hAnsi="Times New Roman" w:cs="Times New Roman"/>
          <w:color w:val="1F1F1F"/>
          <w:sz w:val="28"/>
          <w:szCs w:val="28"/>
        </w:rPr>
        <w:t xml:space="preserve">être </w:t>
      </w:r>
      <w:r w:rsidRPr="002E7792">
        <w:rPr>
          <w:rFonts w:ascii="Times New Roman" w:hAnsi="Times New Roman" w:cs="Times New Roman"/>
          <w:color w:val="131313"/>
          <w:sz w:val="28"/>
          <w:szCs w:val="28"/>
        </w:rPr>
        <w:t>suffisantes.</w:t>
      </w:r>
    </w:p>
    <w:p w14:paraId="2147803F" w14:textId="3F0EEC7F"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Chaque partie</w:t>
      </w:r>
      <w:r w:rsidR="00154C4A" w:rsidRPr="002E7792">
        <w:rPr>
          <w:rFonts w:ascii="Times New Roman" w:hAnsi="Times New Roman" w:cs="Times New Roman"/>
          <w:color w:val="131313"/>
          <w:sz w:val="28"/>
          <w:szCs w:val="28"/>
        </w:rPr>
        <w:t xml:space="preserve"> sera </w:t>
      </w:r>
      <w:r w:rsidRPr="002E7792">
        <w:rPr>
          <w:rFonts w:ascii="Times" w:hAnsi="Times" w:cs="Times"/>
          <w:color w:val="4F4F4F"/>
          <w:sz w:val="28"/>
          <w:szCs w:val="28"/>
        </w:rPr>
        <w:t xml:space="preserve">elle-même </w:t>
      </w:r>
      <w:r w:rsidR="005C50B8">
        <w:rPr>
          <w:rFonts w:ascii="Times New Roman" w:hAnsi="Times New Roman" w:cs="Times New Roman"/>
          <w:color w:val="131313"/>
          <w:sz w:val="28"/>
          <w:szCs w:val="28"/>
        </w:rPr>
        <w:t xml:space="preserve">divisée </w:t>
      </w:r>
      <w:r w:rsidRPr="002E7792">
        <w:rPr>
          <w:rFonts w:ascii="Times New Roman" w:hAnsi="Times New Roman" w:cs="Times New Roman"/>
          <w:color w:val="131313"/>
          <w:sz w:val="28"/>
          <w:szCs w:val="28"/>
        </w:rPr>
        <w:t xml:space="preserve">en chapitres. </w:t>
      </w:r>
      <w:proofErr w:type="gramStart"/>
      <w:r w:rsidRPr="002E7792">
        <w:rPr>
          <w:rFonts w:ascii="Times New Roman" w:hAnsi="Times New Roman" w:cs="Times New Roman"/>
          <w:color w:val="131313"/>
          <w:sz w:val="28"/>
          <w:szCs w:val="28"/>
        </w:rPr>
        <w:t>puis</w:t>
      </w:r>
      <w:proofErr w:type="gramEnd"/>
      <w:r w:rsidRPr="002E7792">
        <w:rPr>
          <w:rFonts w:ascii="Times New Roman" w:hAnsi="Times New Roman" w:cs="Times New Roman"/>
          <w:color w:val="131313"/>
          <w:sz w:val="28"/>
          <w:szCs w:val="28"/>
        </w:rPr>
        <w:t xml:space="preserve"> en sections qui devront également ne pas </w:t>
      </w:r>
      <w:r w:rsidRPr="002E7792">
        <w:rPr>
          <w:rFonts w:ascii="Times New Roman" w:hAnsi="Times New Roman" w:cs="Times New Roman"/>
          <w:color w:val="1F1F1F"/>
          <w:sz w:val="28"/>
          <w:szCs w:val="28"/>
        </w:rPr>
        <w:t xml:space="preserve">être </w:t>
      </w:r>
      <w:r w:rsidRPr="002E7792">
        <w:rPr>
          <w:rFonts w:ascii="Times New Roman" w:hAnsi="Times New Roman" w:cs="Times New Roman"/>
          <w:color w:val="131313"/>
          <w:sz w:val="28"/>
          <w:szCs w:val="28"/>
        </w:rPr>
        <w:t>trop nombreux.</w:t>
      </w:r>
    </w:p>
    <w:p w14:paraId="4F0FC076"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Calibri" w:hAnsi="Calibri" w:cs="Calibri"/>
          <w:color w:val="151413"/>
          <w:sz w:val="28"/>
          <w:szCs w:val="28"/>
        </w:rPr>
        <w:t xml:space="preserve">- </w:t>
      </w:r>
      <w:r w:rsidRPr="002E7792">
        <w:rPr>
          <w:rFonts w:ascii="Times New Roman" w:hAnsi="Times New Roman" w:cs="Times New Roman"/>
          <w:color w:val="151413"/>
          <w:sz w:val="28"/>
          <w:szCs w:val="28"/>
        </w:rPr>
        <w:t xml:space="preserve">Les différentes parties ne doivent pas être déséquilibrées. </w:t>
      </w:r>
      <w:r w:rsidRPr="002E7792">
        <w:rPr>
          <w:rFonts w:ascii="Times New Roman" w:hAnsi="Times New Roman" w:cs="Times New Roman"/>
          <w:color w:val="131313"/>
          <w:sz w:val="28"/>
          <w:szCs w:val="28"/>
        </w:rPr>
        <w:t>Cela signifierait que les points développés dans chaque part</w:t>
      </w:r>
      <w:r w:rsidR="00154C4A" w:rsidRPr="002E7792">
        <w:rPr>
          <w:rFonts w:ascii="Times New Roman" w:hAnsi="Times New Roman" w:cs="Times New Roman"/>
          <w:color w:val="131313"/>
          <w:sz w:val="28"/>
          <w:szCs w:val="28"/>
        </w:rPr>
        <w:t>ie n’ont pas la même importance</w:t>
      </w:r>
      <w:r w:rsidRPr="002E7792">
        <w:rPr>
          <w:rFonts w:ascii="Times New Roman" w:hAnsi="Times New Roman" w:cs="Times New Roman"/>
          <w:color w:val="131313"/>
          <w:sz w:val="28"/>
          <w:szCs w:val="28"/>
        </w:rPr>
        <w:t xml:space="preserve">; </w:t>
      </w:r>
      <w:proofErr w:type="gramStart"/>
      <w:r w:rsidRPr="002E7792">
        <w:rPr>
          <w:rFonts w:ascii="Times New Roman" w:hAnsi="Times New Roman" w:cs="Times New Roman"/>
          <w:color w:val="131313"/>
          <w:sz w:val="28"/>
          <w:szCs w:val="28"/>
        </w:rPr>
        <w:t>il</w:t>
      </w:r>
      <w:proofErr w:type="gramEnd"/>
      <w:r w:rsidRPr="002E7792">
        <w:rPr>
          <w:rFonts w:ascii="Times New Roman" w:hAnsi="Times New Roman" w:cs="Times New Roman"/>
          <w:color w:val="131313"/>
          <w:sz w:val="28"/>
          <w:szCs w:val="28"/>
        </w:rPr>
        <w:t xml:space="preserve"> conviendrait alors de procéder à un redécoupage</w:t>
      </w:r>
    </w:p>
    <w:p w14:paraId="2A5744F6"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xml:space="preserve">- Chaque partie doit comporter une introduction qui présente son objet </w:t>
      </w:r>
      <w:proofErr w:type="gramStart"/>
      <w:r w:rsidRPr="002E7792">
        <w:rPr>
          <w:rFonts w:ascii="Times New Roman" w:hAnsi="Times New Roman" w:cs="Times New Roman"/>
          <w:color w:val="131313"/>
          <w:sz w:val="28"/>
          <w:szCs w:val="28"/>
        </w:rPr>
        <w:t>et</w:t>
      </w:r>
      <w:proofErr w:type="gramEnd"/>
      <w:r w:rsidRPr="002E7792">
        <w:rPr>
          <w:rFonts w:ascii="Times New Roman" w:hAnsi="Times New Roman" w:cs="Times New Roman"/>
          <w:color w:val="131313"/>
          <w:sz w:val="28"/>
          <w:szCs w:val="28"/>
        </w:rPr>
        <w:t xml:space="preserve"> une conclusion qui reprend les principaux points évoqués et qui annonce la partie suivante.</w:t>
      </w:r>
    </w:p>
    <w:p w14:paraId="70FD5FE4" w14:textId="77777777" w:rsidR="00FE7085" w:rsidRPr="0084559E" w:rsidRDefault="00FE7085" w:rsidP="00FE7085">
      <w:pPr>
        <w:widowControl w:val="0"/>
        <w:autoSpaceDE w:val="0"/>
        <w:autoSpaceDN w:val="0"/>
        <w:adjustRightInd w:val="0"/>
        <w:spacing w:after="600"/>
        <w:jc w:val="both"/>
        <w:rPr>
          <w:rFonts w:ascii="Times" w:hAnsi="Times" w:cs="Times"/>
          <w:b/>
          <w:color w:val="151413"/>
          <w:sz w:val="28"/>
          <w:szCs w:val="28"/>
        </w:rPr>
      </w:pPr>
      <w:r w:rsidRPr="0084559E">
        <w:rPr>
          <w:rFonts w:ascii="Times" w:hAnsi="Times" w:cs="Times"/>
          <w:b/>
          <w:color w:val="131313"/>
          <w:sz w:val="28"/>
          <w:szCs w:val="28"/>
        </w:rPr>
        <w:t>4. Les principaux éléments</w:t>
      </w:r>
    </w:p>
    <w:p w14:paraId="43549574"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xml:space="preserve">Généralement, un mémoire doit contenir les éléments </w:t>
      </w:r>
      <w:proofErr w:type="gramStart"/>
      <w:r w:rsidRPr="002E7792">
        <w:rPr>
          <w:rFonts w:ascii="Times New Roman" w:hAnsi="Times New Roman" w:cs="Times New Roman"/>
          <w:color w:val="131313"/>
          <w:sz w:val="28"/>
          <w:szCs w:val="28"/>
        </w:rPr>
        <w:t>suivants :</w:t>
      </w:r>
      <w:proofErr w:type="gramEnd"/>
    </w:p>
    <w:p w14:paraId="1EF66513" w14:textId="77777777" w:rsidR="00FE7085" w:rsidRPr="002E7792" w:rsidRDefault="00FE7085" w:rsidP="00FE7085">
      <w:pPr>
        <w:widowControl w:val="0"/>
        <w:numPr>
          <w:ilvl w:val="0"/>
          <w:numId w:val="1"/>
        </w:numPr>
        <w:tabs>
          <w:tab w:val="left" w:pos="220"/>
          <w:tab w:val="left" w:pos="720"/>
        </w:tabs>
        <w:autoSpaceDE w:val="0"/>
        <w:autoSpaceDN w:val="0"/>
        <w:adjustRightInd w:val="0"/>
        <w:spacing w:after="600"/>
        <w:ind w:hanging="720"/>
        <w:jc w:val="both"/>
        <w:rPr>
          <w:rFonts w:ascii="Times" w:hAnsi="Times" w:cs="Times"/>
          <w:color w:val="151413"/>
          <w:sz w:val="28"/>
          <w:szCs w:val="28"/>
        </w:rPr>
      </w:pPr>
      <w:r w:rsidRPr="002E7792">
        <w:rPr>
          <w:rFonts w:ascii="Times New Roman" w:hAnsi="Times New Roman" w:cs="Times New Roman"/>
          <w:color w:val="131313"/>
          <w:sz w:val="28"/>
          <w:szCs w:val="28"/>
        </w:rPr>
        <w:tab/>
      </w:r>
      <w:r w:rsidRPr="002E7792">
        <w:rPr>
          <w:rFonts w:ascii="Times New Roman" w:hAnsi="Times New Roman" w:cs="Times New Roman"/>
          <w:color w:val="131313"/>
          <w:sz w:val="28"/>
          <w:szCs w:val="28"/>
        </w:rPr>
        <w:tab/>
        <w:t>-  </w:t>
      </w:r>
      <w:r w:rsidRPr="002E7792">
        <w:rPr>
          <w:rFonts w:ascii="Times" w:hAnsi="Times" w:cs="Times"/>
          <w:color w:val="131313"/>
          <w:sz w:val="28"/>
          <w:szCs w:val="28"/>
        </w:rPr>
        <w:t xml:space="preserve">Une introduction générale. </w:t>
      </w:r>
    </w:p>
    <w:p w14:paraId="6D904CE3" w14:textId="77777777" w:rsidR="00FE7085" w:rsidRPr="002E7792" w:rsidRDefault="00FE7085" w:rsidP="00FE7085">
      <w:pPr>
        <w:widowControl w:val="0"/>
        <w:numPr>
          <w:ilvl w:val="0"/>
          <w:numId w:val="1"/>
        </w:numPr>
        <w:tabs>
          <w:tab w:val="left" w:pos="220"/>
          <w:tab w:val="left" w:pos="720"/>
        </w:tabs>
        <w:autoSpaceDE w:val="0"/>
        <w:autoSpaceDN w:val="0"/>
        <w:adjustRightInd w:val="0"/>
        <w:spacing w:after="600"/>
        <w:ind w:hanging="720"/>
        <w:jc w:val="both"/>
        <w:rPr>
          <w:rFonts w:ascii="Times" w:hAnsi="Times" w:cs="Times"/>
          <w:color w:val="151413"/>
          <w:sz w:val="28"/>
          <w:szCs w:val="28"/>
        </w:rPr>
      </w:pPr>
      <w:r w:rsidRPr="002E7792">
        <w:rPr>
          <w:rFonts w:ascii="Times" w:hAnsi="Times" w:cs="Times"/>
          <w:color w:val="090808"/>
          <w:sz w:val="28"/>
          <w:szCs w:val="28"/>
        </w:rPr>
        <w:tab/>
      </w:r>
      <w:r w:rsidRPr="002E7792">
        <w:rPr>
          <w:rFonts w:ascii="Times" w:hAnsi="Times" w:cs="Times"/>
          <w:color w:val="090808"/>
          <w:sz w:val="28"/>
          <w:szCs w:val="28"/>
        </w:rPr>
        <w:tab/>
        <w:t>-  </w:t>
      </w:r>
      <w:r w:rsidRPr="002E7792">
        <w:rPr>
          <w:rFonts w:ascii="Times" w:hAnsi="Times" w:cs="Times"/>
          <w:color w:val="131313"/>
          <w:sz w:val="28"/>
          <w:szCs w:val="28"/>
        </w:rPr>
        <w:t xml:space="preserve">Une revue de la littérature </w:t>
      </w:r>
    </w:p>
    <w:p w14:paraId="53E28924" w14:textId="77777777" w:rsidR="00FE7085" w:rsidRPr="002E7792" w:rsidRDefault="00FE7085" w:rsidP="00FE7085">
      <w:pPr>
        <w:widowControl w:val="0"/>
        <w:numPr>
          <w:ilvl w:val="0"/>
          <w:numId w:val="1"/>
        </w:numPr>
        <w:tabs>
          <w:tab w:val="left" w:pos="220"/>
          <w:tab w:val="left" w:pos="720"/>
        </w:tabs>
        <w:autoSpaceDE w:val="0"/>
        <w:autoSpaceDN w:val="0"/>
        <w:adjustRightInd w:val="0"/>
        <w:spacing w:after="600"/>
        <w:ind w:hanging="720"/>
        <w:jc w:val="both"/>
        <w:rPr>
          <w:rFonts w:ascii="Times" w:hAnsi="Times" w:cs="Times"/>
          <w:color w:val="151413"/>
          <w:sz w:val="28"/>
          <w:szCs w:val="28"/>
        </w:rPr>
      </w:pPr>
      <w:r w:rsidRPr="002E7792">
        <w:rPr>
          <w:rFonts w:ascii="Times" w:hAnsi="Times" w:cs="Times"/>
          <w:color w:val="090808"/>
          <w:sz w:val="28"/>
          <w:szCs w:val="28"/>
        </w:rPr>
        <w:tab/>
      </w:r>
      <w:r w:rsidRPr="002E7792">
        <w:rPr>
          <w:rFonts w:ascii="Times" w:hAnsi="Times" w:cs="Times"/>
          <w:color w:val="090808"/>
          <w:sz w:val="28"/>
          <w:szCs w:val="28"/>
        </w:rPr>
        <w:tab/>
        <w:t>-  </w:t>
      </w:r>
      <w:r w:rsidRPr="002E7792">
        <w:rPr>
          <w:rFonts w:ascii="Times" w:hAnsi="Times" w:cs="Times"/>
          <w:color w:val="131313"/>
          <w:sz w:val="28"/>
          <w:szCs w:val="28"/>
        </w:rPr>
        <w:t xml:space="preserve">Une présentation de la méthodologie de recherche utilisée </w:t>
      </w:r>
    </w:p>
    <w:p w14:paraId="34B3FA7A" w14:textId="77777777" w:rsidR="00FE7085" w:rsidRPr="002E7792" w:rsidRDefault="00FE7085" w:rsidP="00FE7085">
      <w:pPr>
        <w:widowControl w:val="0"/>
        <w:numPr>
          <w:ilvl w:val="0"/>
          <w:numId w:val="1"/>
        </w:numPr>
        <w:tabs>
          <w:tab w:val="left" w:pos="220"/>
          <w:tab w:val="left" w:pos="720"/>
        </w:tabs>
        <w:autoSpaceDE w:val="0"/>
        <w:autoSpaceDN w:val="0"/>
        <w:adjustRightInd w:val="0"/>
        <w:spacing w:after="600"/>
        <w:ind w:hanging="720"/>
        <w:jc w:val="both"/>
        <w:rPr>
          <w:rFonts w:ascii="Times" w:hAnsi="Times" w:cs="Times"/>
          <w:color w:val="151413"/>
          <w:sz w:val="28"/>
          <w:szCs w:val="28"/>
        </w:rPr>
      </w:pPr>
      <w:r w:rsidRPr="002E7792">
        <w:rPr>
          <w:rFonts w:ascii="Times" w:hAnsi="Times" w:cs="Times"/>
          <w:color w:val="131313"/>
          <w:sz w:val="28"/>
          <w:szCs w:val="28"/>
        </w:rPr>
        <w:tab/>
      </w:r>
      <w:r w:rsidRPr="002E7792">
        <w:rPr>
          <w:rFonts w:ascii="Times" w:hAnsi="Times" w:cs="Times"/>
          <w:color w:val="131313"/>
          <w:sz w:val="28"/>
          <w:szCs w:val="28"/>
        </w:rPr>
        <w:tab/>
        <w:t xml:space="preserve">-  Une présentation et une analyse des résultats obtenus suivis de discussion </w:t>
      </w:r>
    </w:p>
    <w:p w14:paraId="779CF056" w14:textId="77777777" w:rsidR="00FE7085" w:rsidRPr="002E7792" w:rsidRDefault="00FE7085" w:rsidP="00FE7085">
      <w:pPr>
        <w:widowControl w:val="0"/>
        <w:numPr>
          <w:ilvl w:val="0"/>
          <w:numId w:val="1"/>
        </w:numPr>
        <w:tabs>
          <w:tab w:val="left" w:pos="220"/>
          <w:tab w:val="left" w:pos="720"/>
        </w:tabs>
        <w:autoSpaceDE w:val="0"/>
        <w:autoSpaceDN w:val="0"/>
        <w:adjustRightInd w:val="0"/>
        <w:spacing w:after="600"/>
        <w:ind w:hanging="720"/>
        <w:jc w:val="both"/>
        <w:rPr>
          <w:rFonts w:ascii="Times" w:hAnsi="Times" w:cs="Times"/>
          <w:color w:val="151413"/>
          <w:sz w:val="28"/>
          <w:szCs w:val="28"/>
        </w:rPr>
      </w:pPr>
      <w:r w:rsidRPr="002E7792">
        <w:rPr>
          <w:rFonts w:ascii="Times" w:hAnsi="Times" w:cs="Times"/>
          <w:color w:val="131313"/>
          <w:sz w:val="28"/>
          <w:szCs w:val="28"/>
        </w:rPr>
        <w:tab/>
      </w:r>
      <w:r w:rsidRPr="002E7792">
        <w:rPr>
          <w:rFonts w:ascii="Times" w:hAnsi="Times" w:cs="Times"/>
          <w:color w:val="131313"/>
          <w:sz w:val="28"/>
          <w:szCs w:val="28"/>
        </w:rPr>
        <w:tab/>
        <w:t xml:space="preserve">-  Une conclusion générale </w:t>
      </w:r>
      <w:r w:rsidRPr="002E7792">
        <w:rPr>
          <w:rFonts w:ascii="Times New Roman" w:hAnsi="Times New Roman" w:cs="Times New Roman"/>
          <w:color w:val="131313"/>
          <w:sz w:val="28"/>
          <w:szCs w:val="28"/>
        </w:rPr>
        <w:t xml:space="preserve">qui reprend les principaux </w:t>
      </w:r>
      <w:r w:rsidRPr="002E7792">
        <w:rPr>
          <w:rFonts w:ascii="Times New Roman" w:hAnsi="Times New Roman" w:cs="Times New Roman"/>
          <w:color w:val="2D2D2D"/>
          <w:sz w:val="28"/>
          <w:szCs w:val="28"/>
        </w:rPr>
        <w:t xml:space="preserve">résultats, </w:t>
      </w:r>
      <w:r w:rsidRPr="002E7792">
        <w:rPr>
          <w:rFonts w:ascii="Times New Roman" w:hAnsi="Times New Roman" w:cs="Times New Roman"/>
          <w:color w:val="131313"/>
          <w:sz w:val="28"/>
          <w:szCs w:val="28"/>
        </w:rPr>
        <w:t>évoque les limites de la recherche, les voies de recherche future que l'étude aura permis de dégager ainsi que les implications managériales des résultats.</w:t>
      </w:r>
    </w:p>
    <w:p w14:paraId="5ABD0129" w14:textId="77777777" w:rsidR="00FE7085" w:rsidRPr="0084559E" w:rsidRDefault="00FE7085" w:rsidP="00FE7085">
      <w:pPr>
        <w:widowControl w:val="0"/>
        <w:autoSpaceDE w:val="0"/>
        <w:autoSpaceDN w:val="0"/>
        <w:adjustRightInd w:val="0"/>
        <w:spacing w:after="600"/>
        <w:jc w:val="both"/>
        <w:rPr>
          <w:rFonts w:ascii="Times" w:hAnsi="Times" w:cs="Times"/>
          <w:b/>
          <w:color w:val="151413"/>
          <w:sz w:val="28"/>
          <w:szCs w:val="28"/>
        </w:rPr>
      </w:pPr>
      <w:r w:rsidRPr="0084559E">
        <w:rPr>
          <w:rFonts w:ascii="Times" w:hAnsi="Times" w:cs="Times"/>
          <w:b/>
          <w:color w:val="131313"/>
          <w:sz w:val="28"/>
          <w:szCs w:val="28"/>
        </w:rPr>
        <w:t>5. L'introduction</w:t>
      </w:r>
    </w:p>
    <w:p w14:paraId="1FE26DB8"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xml:space="preserve">L'introduction </w:t>
      </w:r>
      <w:proofErr w:type="gramStart"/>
      <w:r w:rsidRPr="002E7792">
        <w:rPr>
          <w:rFonts w:ascii="Times New Roman" w:hAnsi="Times New Roman" w:cs="Times New Roman"/>
          <w:color w:val="131313"/>
          <w:sz w:val="28"/>
          <w:szCs w:val="28"/>
        </w:rPr>
        <w:t>est</w:t>
      </w:r>
      <w:proofErr w:type="gramEnd"/>
      <w:r w:rsidRPr="002E7792">
        <w:rPr>
          <w:rFonts w:ascii="Times New Roman" w:hAnsi="Times New Roman" w:cs="Times New Roman"/>
          <w:color w:val="131313"/>
          <w:sz w:val="28"/>
          <w:szCs w:val="28"/>
        </w:rPr>
        <w:t xml:space="preserve"> essentielle car c'est par elle qu'a lieu le premier contact du lecteur avec le mémoire. Elle doit donc accrocher le lecteur </w:t>
      </w:r>
      <w:proofErr w:type="gramStart"/>
      <w:r w:rsidRPr="002E7792">
        <w:rPr>
          <w:rFonts w:ascii="Times New Roman" w:hAnsi="Times New Roman" w:cs="Times New Roman"/>
          <w:color w:val="131313"/>
          <w:sz w:val="28"/>
          <w:szCs w:val="28"/>
        </w:rPr>
        <w:t>et</w:t>
      </w:r>
      <w:proofErr w:type="gramEnd"/>
      <w:r w:rsidRPr="002E7792">
        <w:rPr>
          <w:rFonts w:ascii="Times New Roman" w:hAnsi="Times New Roman" w:cs="Times New Roman"/>
          <w:color w:val="131313"/>
          <w:sz w:val="28"/>
          <w:szCs w:val="28"/>
        </w:rPr>
        <w:t xml:space="preserve"> susciter son intérêt. L'introduction n'est pas </w:t>
      </w:r>
      <w:proofErr w:type="gramStart"/>
      <w:r w:rsidRPr="002E7792">
        <w:rPr>
          <w:rFonts w:ascii="Times New Roman" w:hAnsi="Times New Roman" w:cs="Times New Roman"/>
          <w:color w:val="131313"/>
          <w:sz w:val="28"/>
          <w:szCs w:val="28"/>
        </w:rPr>
        <w:t>un</w:t>
      </w:r>
      <w:proofErr w:type="gramEnd"/>
      <w:r w:rsidRPr="002E7792">
        <w:rPr>
          <w:rFonts w:ascii="Times New Roman" w:hAnsi="Times New Roman" w:cs="Times New Roman"/>
          <w:color w:val="131313"/>
          <w:sz w:val="28"/>
          <w:szCs w:val="28"/>
        </w:rPr>
        <w:t xml:space="preserve"> exercice de style. </w:t>
      </w:r>
      <w:proofErr w:type="gramStart"/>
      <w:r w:rsidRPr="002E7792">
        <w:rPr>
          <w:rFonts w:ascii="Times New Roman" w:hAnsi="Times New Roman" w:cs="Times New Roman"/>
          <w:color w:val="131313"/>
          <w:sz w:val="28"/>
          <w:szCs w:val="28"/>
        </w:rPr>
        <w:t>Elle doit être rédigée en connaissance de cause, lorsque 1'étudiant connaît tous les éléments-clés du mémoire.</w:t>
      </w:r>
      <w:proofErr w:type="gramEnd"/>
      <w:r w:rsidRPr="002E7792">
        <w:rPr>
          <w:rFonts w:ascii="Times New Roman" w:hAnsi="Times New Roman" w:cs="Times New Roman"/>
          <w:color w:val="131313"/>
          <w:sz w:val="28"/>
          <w:szCs w:val="28"/>
        </w:rPr>
        <w:t xml:space="preserve"> </w:t>
      </w:r>
      <w:proofErr w:type="gramStart"/>
      <w:r w:rsidRPr="002E7792">
        <w:rPr>
          <w:rFonts w:ascii="Times" w:hAnsi="Times" w:cs="Times"/>
          <w:color w:val="131313"/>
          <w:sz w:val="28"/>
          <w:szCs w:val="28"/>
        </w:rPr>
        <w:t>L'introduction doit être écrite une fois la rédaction de tout le mémoire terminée.</w:t>
      </w:r>
      <w:proofErr w:type="gramEnd"/>
      <w:r w:rsidRPr="002E7792">
        <w:rPr>
          <w:rFonts w:ascii="Times" w:hAnsi="Times" w:cs="Times"/>
          <w:color w:val="131313"/>
          <w:sz w:val="28"/>
          <w:szCs w:val="28"/>
        </w:rPr>
        <w:t xml:space="preserve"> </w:t>
      </w:r>
      <w:r w:rsidRPr="002E7792">
        <w:rPr>
          <w:rFonts w:ascii="Times New Roman" w:hAnsi="Times New Roman" w:cs="Times New Roman"/>
          <w:color w:val="131313"/>
          <w:sz w:val="28"/>
          <w:szCs w:val="28"/>
        </w:rPr>
        <w:t xml:space="preserve">Ceci permet d'éviter </w:t>
      </w:r>
      <w:proofErr w:type="gramStart"/>
      <w:r w:rsidRPr="002E7792">
        <w:rPr>
          <w:rFonts w:ascii="Times New Roman" w:hAnsi="Times New Roman" w:cs="Times New Roman"/>
          <w:color w:val="131313"/>
          <w:sz w:val="28"/>
          <w:szCs w:val="28"/>
        </w:rPr>
        <w:t>un</w:t>
      </w:r>
      <w:proofErr w:type="gramEnd"/>
      <w:r w:rsidRPr="002E7792">
        <w:rPr>
          <w:rFonts w:ascii="Times New Roman" w:hAnsi="Times New Roman" w:cs="Times New Roman"/>
          <w:color w:val="131313"/>
          <w:sz w:val="28"/>
          <w:szCs w:val="28"/>
        </w:rPr>
        <w:t xml:space="preserve"> écueil fréquent, celui qui consiste </w:t>
      </w:r>
      <w:r w:rsidRPr="00650C03">
        <w:rPr>
          <w:rFonts w:ascii="Times New Roman" w:hAnsi="Times New Roman" w:cs="Times New Roman"/>
          <w:color w:val="131313"/>
          <w:sz w:val="28"/>
          <w:szCs w:val="28"/>
        </w:rPr>
        <w:t xml:space="preserve">à </w:t>
      </w:r>
      <w:r w:rsidRPr="002E7792">
        <w:rPr>
          <w:rFonts w:ascii="Times New Roman" w:hAnsi="Times New Roman" w:cs="Times New Roman"/>
          <w:color w:val="131313"/>
          <w:sz w:val="28"/>
          <w:szCs w:val="28"/>
        </w:rPr>
        <w:t xml:space="preserve">annoncer quelque chose dans </w:t>
      </w:r>
      <w:r w:rsidRPr="002E7792">
        <w:rPr>
          <w:rFonts w:ascii="Times" w:hAnsi="Times" w:cs="Times"/>
          <w:color w:val="131313"/>
          <w:sz w:val="28"/>
          <w:szCs w:val="28"/>
        </w:rPr>
        <w:t xml:space="preserve">1'introduction </w:t>
      </w:r>
      <w:r w:rsidRPr="002E7792">
        <w:rPr>
          <w:rFonts w:ascii="Times New Roman" w:hAnsi="Times New Roman" w:cs="Times New Roman"/>
          <w:color w:val="131313"/>
          <w:sz w:val="28"/>
          <w:szCs w:val="28"/>
        </w:rPr>
        <w:t>et à traiter autre chose dans le corps du mémoire.</w:t>
      </w:r>
    </w:p>
    <w:p w14:paraId="20087BEF" w14:textId="77777777" w:rsidR="00650C03" w:rsidRDefault="00FE7085" w:rsidP="00FE7085">
      <w:pPr>
        <w:widowControl w:val="0"/>
        <w:autoSpaceDE w:val="0"/>
        <w:autoSpaceDN w:val="0"/>
        <w:adjustRightInd w:val="0"/>
        <w:spacing w:after="600"/>
        <w:jc w:val="both"/>
        <w:rPr>
          <w:rFonts w:ascii="Times New Roman" w:hAnsi="Times New Roman" w:cs="Times New Roman"/>
          <w:color w:val="131313"/>
          <w:sz w:val="28"/>
          <w:szCs w:val="28"/>
        </w:rPr>
      </w:pPr>
      <w:proofErr w:type="gramStart"/>
      <w:r w:rsidRPr="002E7792">
        <w:rPr>
          <w:rFonts w:ascii="Arial" w:hAnsi="Arial" w:cs="Arial"/>
          <w:color w:val="535353"/>
          <w:sz w:val="28"/>
          <w:szCs w:val="28"/>
        </w:rPr>
        <w:t>. </w:t>
      </w:r>
      <w:proofErr w:type="gramEnd"/>
      <w:r w:rsidRPr="002E7792">
        <w:rPr>
          <w:rFonts w:ascii="Times New Roman" w:hAnsi="Times New Roman" w:cs="Times New Roman"/>
          <w:color w:val="131313"/>
          <w:sz w:val="28"/>
          <w:szCs w:val="28"/>
        </w:rPr>
        <w:t xml:space="preserve">Une introduction classique se structure en entonnoir. </w:t>
      </w:r>
    </w:p>
    <w:p w14:paraId="7B8FA53D" w14:textId="54238DE2"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proofErr w:type="gramStart"/>
      <w:r w:rsidRPr="002E7792">
        <w:rPr>
          <w:rFonts w:ascii="Times New Roman" w:hAnsi="Times New Roman" w:cs="Times New Roman"/>
          <w:color w:val="131313"/>
          <w:sz w:val="28"/>
          <w:szCs w:val="28"/>
        </w:rPr>
        <w:t>Elle doit guider</w:t>
      </w:r>
      <w:r w:rsidR="00650C03">
        <w:rPr>
          <w:rFonts w:ascii="Times" w:hAnsi="Times" w:cs="Times"/>
          <w:color w:val="151413"/>
          <w:sz w:val="28"/>
          <w:szCs w:val="28"/>
        </w:rPr>
        <w:t xml:space="preserve"> </w:t>
      </w:r>
      <w:r w:rsidRPr="002E7792">
        <w:rPr>
          <w:rFonts w:ascii="Times New Roman" w:hAnsi="Times New Roman" w:cs="Times New Roman"/>
          <w:color w:val="131313"/>
          <w:sz w:val="28"/>
          <w:szCs w:val="28"/>
        </w:rPr>
        <w:t>progressivement le lecteur vers le fond du sujet.</w:t>
      </w:r>
      <w:proofErr w:type="gramEnd"/>
      <w:r w:rsidRPr="002E7792">
        <w:rPr>
          <w:rFonts w:ascii="Times New Roman" w:hAnsi="Times New Roman" w:cs="Times New Roman"/>
          <w:color w:val="131313"/>
          <w:sz w:val="28"/>
          <w:szCs w:val="28"/>
        </w:rPr>
        <w:t xml:space="preserve"> Elle comprend généralement les points </w:t>
      </w:r>
      <w:proofErr w:type="gramStart"/>
      <w:r w:rsidRPr="002E7792">
        <w:rPr>
          <w:rFonts w:ascii="Times New Roman" w:hAnsi="Times New Roman" w:cs="Times New Roman"/>
          <w:color w:val="131313"/>
          <w:sz w:val="28"/>
          <w:szCs w:val="28"/>
        </w:rPr>
        <w:t>suivants :</w:t>
      </w:r>
      <w:proofErr w:type="gramEnd"/>
    </w:p>
    <w:p w14:paraId="50C316EF" w14:textId="77777777" w:rsidR="00154C4A" w:rsidRPr="002E7792" w:rsidRDefault="00FE7085" w:rsidP="00FE7085">
      <w:pPr>
        <w:widowControl w:val="0"/>
        <w:autoSpaceDE w:val="0"/>
        <w:autoSpaceDN w:val="0"/>
        <w:adjustRightInd w:val="0"/>
        <w:spacing w:after="600"/>
        <w:jc w:val="both"/>
        <w:rPr>
          <w:rFonts w:ascii="Times New Roman" w:hAnsi="Times New Roman" w:cs="Times New Roman"/>
          <w:color w:val="131313"/>
          <w:sz w:val="28"/>
          <w:szCs w:val="28"/>
        </w:rPr>
      </w:pPr>
      <w:r w:rsidRPr="002E7792">
        <w:rPr>
          <w:rFonts w:ascii="Times New Roman" w:hAnsi="Times New Roman" w:cs="Times New Roman"/>
          <w:color w:val="080808"/>
          <w:sz w:val="28"/>
          <w:szCs w:val="28"/>
        </w:rPr>
        <w:t xml:space="preserve">• </w:t>
      </w:r>
      <w:proofErr w:type="gramStart"/>
      <w:r w:rsidRPr="002E7792">
        <w:rPr>
          <w:rFonts w:ascii="Times" w:hAnsi="Times" w:cs="Times"/>
          <w:color w:val="131313"/>
          <w:sz w:val="28"/>
          <w:szCs w:val="28"/>
        </w:rPr>
        <w:t>un</w:t>
      </w:r>
      <w:proofErr w:type="gramEnd"/>
      <w:r w:rsidRPr="002E7792">
        <w:rPr>
          <w:rFonts w:ascii="Times" w:hAnsi="Times" w:cs="Times"/>
          <w:color w:val="131313"/>
          <w:sz w:val="28"/>
          <w:szCs w:val="28"/>
        </w:rPr>
        <w:t xml:space="preserve"> préambule </w:t>
      </w:r>
      <w:r w:rsidRPr="002E7792">
        <w:rPr>
          <w:rFonts w:ascii="Times New Roman" w:hAnsi="Times New Roman" w:cs="Times New Roman"/>
          <w:color w:val="131313"/>
          <w:sz w:val="28"/>
          <w:szCs w:val="28"/>
        </w:rPr>
        <w:t>qui amène le sujet et le replace dans son contexte général. </w:t>
      </w:r>
    </w:p>
    <w:p w14:paraId="6753BFBD" w14:textId="77777777" w:rsidR="00154C4A" w:rsidRPr="002E7792" w:rsidRDefault="00FE7085" w:rsidP="00FE7085">
      <w:pPr>
        <w:widowControl w:val="0"/>
        <w:autoSpaceDE w:val="0"/>
        <w:autoSpaceDN w:val="0"/>
        <w:adjustRightInd w:val="0"/>
        <w:spacing w:after="600"/>
        <w:jc w:val="both"/>
        <w:rPr>
          <w:rFonts w:ascii="Times New Roman" w:hAnsi="Times New Roman" w:cs="Times New Roman"/>
          <w:color w:val="131313"/>
          <w:sz w:val="28"/>
          <w:szCs w:val="28"/>
        </w:rPr>
      </w:pPr>
      <w:r w:rsidRPr="002E7792">
        <w:rPr>
          <w:rFonts w:ascii="Times New Roman" w:hAnsi="Times New Roman" w:cs="Times New Roman"/>
          <w:color w:val="080808"/>
          <w:sz w:val="28"/>
          <w:szCs w:val="28"/>
        </w:rPr>
        <w:t xml:space="preserve">• </w:t>
      </w:r>
      <w:proofErr w:type="gramStart"/>
      <w:r w:rsidRPr="002E7792">
        <w:rPr>
          <w:rFonts w:ascii="Times" w:hAnsi="Times" w:cs="Times"/>
          <w:color w:val="131313"/>
          <w:sz w:val="28"/>
          <w:szCs w:val="28"/>
        </w:rPr>
        <w:t>la</w:t>
      </w:r>
      <w:proofErr w:type="gramEnd"/>
      <w:r w:rsidRPr="002E7792">
        <w:rPr>
          <w:rFonts w:ascii="Times" w:hAnsi="Times" w:cs="Times"/>
          <w:color w:val="131313"/>
          <w:sz w:val="28"/>
          <w:szCs w:val="28"/>
        </w:rPr>
        <w:t xml:space="preserve"> problématique </w:t>
      </w:r>
      <w:r w:rsidRPr="002E7792">
        <w:rPr>
          <w:rFonts w:ascii="Times New Roman" w:hAnsi="Times New Roman" w:cs="Times New Roman"/>
          <w:color w:val="080808"/>
          <w:sz w:val="28"/>
          <w:szCs w:val="28"/>
        </w:rPr>
        <w:t xml:space="preserve">de </w:t>
      </w:r>
      <w:r w:rsidRPr="002E7792">
        <w:rPr>
          <w:rFonts w:ascii="Times" w:hAnsi="Times" w:cs="Times"/>
          <w:color w:val="131313"/>
          <w:sz w:val="28"/>
          <w:szCs w:val="28"/>
        </w:rPr>
        <w:t xml:space="preserve">1'étude </w:t>
      </w:r>
      <w:r w:rsidRPr="002E7792">
        <w:rPr>
          <w:rFonts w:ascii="Times New Roman" w:hAnsi="Times New Roman" w:cs="Times New Roman"/>
          <w:color w:val="131313"/>
          <w:sz w:val="28"/>
          <w:szCs w:val="28"/>
        </w:rPr>
        <w:t xml:space="preserve">qui doit aboutir à </w:t>
      </w:r>
      <w:r w:rsidRPr="002E7792">
        <w:rPr>
          <w:rFonts w:ascii="Times" w:hAnsi="Times" w:cs="Times"/>
          <w:color w:val="131313"/>
          <w:sz w:val="28"/>
          <w:szCs w:val="28"/>
        </w:rPr>
        <w:t xml:space="preserve">la question centrale </w:t>
      </w:r>
      <w:r w:rsidRPr="002E7792">
        <w:rPr>
          <w:rFonts w:ascii="Times New Roman" w:hAnsi="Times New Roman" w:cs="Times New Roman"/>
          <w:color w:val="131313"/>
          <w:sz w:val="28"/>
          <w:szCs w:val="28"/>
        </w:rPr>
        <w:t>de la recherche.</w:t>
      </w:r>
    </w:p>
    <w:p w14:paraId="12EFAB9A" w14:textId="77777777" w:rsidR="00154C4A" w:rsidRPr="002E7792" w:rsidRDefault="00FE7085" w:rsidP="00FE7085">
      <w:pPr>
        <w:widowControl w:val="0"/>
        <w:autoSpaceDE w:val="0"/>
        <w:autoSpaceDN w:val="0"/>
        <w:adjustRightInd w:val="0"/>
        <w:spacing w:after="600"/>
        <w:jc w:val="both"/>
        <w:rPr>
          <w:rFonts w:ascii="Times New Roman" w:hAnsi="Times New Roman" w:cs="Times New Roman"/>
          <w:color w:val="131313"/>
          <w:sz w:val="28"/>
          <w:szCs w:val="28"/>
        </w:rPr>
      </w:pPr>
      <w:r w:rsidRPr="002E7792">
        <w:rPr>
          <w:rFonts w:ascii="Times New Roman" w:hAnsi="Times New Roman" w:cs="Times New Roman"/>
          <w:color w:val="131313"/>
          <w:sz w:val="28"/>
          <w:szCs w:val="28"/>
        </w:rPr>
        <w:t xml:space="preserve"> </w:t>
      </w:r>
      <w:r w:rsidRPr="002E7792">
        <w:rPr>
          <w:rFonts w:ascii="Times New Roman" w:hAnsi="Times New Roman" w:cs="Times New Roman"/>
          <w:color w:val="080808"/>
          <w:sz w:val="28"/>
          <w:szCs w:val="28"/>
        </w:rPr>
        <w:t xml:space="preserve">• </w:t>
      </w:r>
      <w:proofErr w:type="gramStart"/>
      <w:r w:rsidRPr="002E7792">
        <w:rPr>
          <w:rFonts w:ascii="Times New Roman" w:hAnsi="Times New Roman" w:cs="Times New Roman"/>
          <w:color w:val="131313"/>
          <w:sz w:val="28"/>
          <w:szCs w:val="28"/>
        </w:rPr>
        <w:t>les</w:t>
      </w:r>
      <w:proofErr w:type="gramEnd"/>
      <w:r w:rsidRPr="002E7792">
        <w:rPr>
          <w:rFonts w:ascii="Times New Roman" w:hAnsi="Times New Roman" w:cs="Times New Roman"/>
          <w:color w:val="131313"/>
          <w:sz w:val="28"/>
          <w:szCs w:val="28"/>
        </w:rPr>
        <w:t xml:space="preserve"> objectifs </w:t>
      </w:r>
      <w:r w:rsidRPr="002E7792">
        <w:rPr>
          <w:rFonts w:ascii="Times" w:hAnsi="Times" w:cs="Times"/>
          <w:color w:val="131313"/>
          <w:sz w:val="28"/>
          <w:szCs w:val="28"/>
        </w:rPr>
        <w:t xml:space="preserve">poursuivis </w:t>
      </w:r>
      <w:r w:rsidRPr="002E7792">
        <w:rPr>
          <w:rFonts w:ascii="Times New Roman" w:hAnsi="Times New Roman" w:cs="Times New Roman"/>
          <w:color w:val="131313"/>
          <w:sz w:val="28"/>
          <w:szCs w:val="28"/>
        </w:rPr>
        <w:t>par la recherche. </w:t>
      </w:r>
    </w:p>
    <w:p w14:paraId="71042FDE" w14:textId="77777777" w:rsidR="00650C03"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080808"/>
          <w:sz w:val="28"/>
          <w:szCs w:val="28"/>
        </w:rPr>
        <w:t xml:space="preserve">• </w:t>
      </w:r>
      <w:proofErr w:type="gramStart"/>
      <w:r w:rsidRPr="002E7792">
        <w:rPr>
          <w:rFonts w:ascii="Times New Roman" w:hAnsi="Times New Roman" w:cs="Times New Roman"/>
          <w:color w:val="131313"/>
          <w:sz w:val="28"/>
          <w:szCs w:val="28"/>
        </w:rPr>
        <w:t>l</w:t>
      </w:r>
      <w:proofErr w:type="gramEnd"/>
      <w:r w:rsidRPr="002E7792">
        <w:rPr>
          <w:rFonts w:ascii="Times New Roman" w:hAnsi="Times New Roman" w:cs="Times New Roman"/>
          <w:color w:val="131313"/>
          <w:sz w:val="28"/>
          <w:szCs w:val="28"/>
        </w:rPr>
        <w:t>'hypothèse central de la recherche (et non les hypothèses de travail)</w:t>
      </w:r>
    </w:p>
    <w:p w14:paraId="2A82D560" w14:textId="739E50A1" w:rsidR="00FE7085" w:rsidRPr="00650C03" w:rsidRDefault="00FE7085" w:rsidP="00650C03">
      <w:pPr>
        <w:widowControl w:val="0"/>
        <w:autoSpaceDE w:val="0"/>
        <w:autoSpaceDN w:val="0"/>
        <w:adjustRightInd w:val="0"/>
        <w:spacing w:after="600"/>
        <w:jc w:val="both"/>
        <w:rPr>
          <w:rFonts w:ascii="Times" w:hAnsi="Times" w:cs="Times"/>
          <w:color w:val="151413"/>
          <w:sz w:val="28"/>
          <w:szCs w:val="28"/>
        </w:rPr>
      </w:pPr>
      <w:r w:rsidRPr="00650C03">
        <w:rPr>
          <w:rFonts w:ascii="Times" w:hAnsi="Times" w:cs="Times"/>
          <w:iCs/>
          <w:color w:val="111111"/>
          <w:sz w:val="28"/>
          <w:szCs w:val="28"/>
        </w:rPr>
        <w:t>L'intérêt</w:t>
      </w:r>
      <w:r w:rsidRPr="00650C03">
        <w:rPr>
          <w:rFonts w:ascii="Times" w:hAnsi="Times" w:cs="Times"/>
          <w:i/>
          <w:iCs/>
          <w:color w:val="111111"/>
          <w:sz w:val="28"/>
          <w:szCs w:val="28"/>
        </w:rPr>
        <w:t xml:space="preserve"> </w:t>
      </w:r>
      <w:r w:rsidRPr="00650C03">
        <w:rPr>
          <w:rFonts w:ascii="Times" w:hAnsi="Times" w:cs="Times"/>
          <w:iCs/>
          <w:color w:val="111111"/>
          <w:sz w:val="28"/>
          <w:szCs w:val="28"/>
        </w:rPr>
        <w:t>de la</w:t>
      </w:r>
      <w:r w:rsidRPr="00650C03">
        <w:rPr>
          <w:rFonts w:ascii="Times" w:hAnsi="Times" w:cs="Times"/>
          <w:i/>
          <w:iCs/>
          <w:color w:val="111111"/>
          <w:sz w:val="28"/>
          <w:szCs w:val="28"/>
        </w:rPr>
        <w:t xml:space="preserve"> </w:t>
      </w:r>
      <w:r w:rsidRPr="00650C03">
        <w:rPr>
          <w:rFonts w:ascii="Times" w:hAnsi="Times" w:cs="Times"/>
          <w:color w:val="111111"/>
          <w:sz w:val="28"/>
          <w:szCs w:val="28"/>
        </w:rPr>
        <w:t xml:space="preserve">recherche: </w:t>
      </w:r>
      <w:proofErr w:type="gramStart"/>
      <w:r w:rsidRPr="00650C03">
        <w:rPr>
          <w:rFonts w:ascii="Times New Roman" w:hAnsi="Times New Roman" w:cs="Times New Roman"/>
          <w:color w:val="111111"/>
          <w:sz w:val="28"/>
          <w:szCs w:val="28"/>
        </w:rPr>
        <w:t>ce</w:t>
      </w:r>
      <w:proofErr w:type="gramEnd"/>
      <w:r w:rsidRPr="00650C03">
        <w:rPr>
          <w:rFonts w:ascii="Times New Roman" w:hAnsi="Times New Roman" w:cs="Times New Roman"/>
          <w:color w:val="111111"/>
          <w:sz w:val="28"/>
          <w:szCs w:val="28"/>
        </w:rPr>
        <w:t xml:space="preserve"> dernier peut être d'ordre </w:t>
      </w:r>
      <w:r w:rsidRPr="00650C03">
        <w:rPr>
          <w:rFonts w:ascii="Times" w:hAnsi="Times" w:cs="Times"/>
          <w:color w:val="111111"/>
          <w:sz w:val="28"/>
          <w:szCs w:val="28"/>
        </w:rPr>
        <w:t xml:space="preserve">pratique </w:t>
      </w:r>
      <w:r w:rsidRPr="00650C03">
        <w:rPr>
          <w:rFonts w:ascii="Times New Roman" w:hAnsi="Times New Roman" w:cs="Times New Roman"/>
          <w:color w:val="111111"/>
          <w:sz w:val="28"/>
          <w:szCs w:val="28"/>
        </w:rPr>
        <w:t xml:space="preserve">et/ou </w:t>
      </w:r>
      <w:r w:rsidRPr="00650C03">
        <w:rPr>
          <w:rFonts w:ascii="Times" w:hAnsi="Times" w:cs="Times"/>
          <w:color w:val="111111"/>
          <w:sz w:val="28"/>
          <w:szCs w:val="28"/>
        </w:rPr>
        <w:t xml:space="preserve">théorique. </w:t>
      </w:r>
      <w:proofErr w:type="gramStart"/>
      <w:r w:rsidRPr="00650C03">
        <w:rPr>
          <w:rFonts w:ascii="Times New Roman" w:hAnsi="Times New Roman" w:cs="Times New Roman"/>
          <w:color w:val="111111"/>
          <w:sz w:val="28"/>
          <w:szCs w:val="28"/>
        </w:rPr>
        <w:t>spécifier</w:t>
      </w:r>
      <w:proofErr w:type="gramEnd"/>
      <w:r w:rsidRPr="00650C03">
        <w:rPr>
          <w:rFonts w:ascii="Times New Roman" w:hAnsi="Times New Roman" w:cs="Times New Roman"/>
          <w:color w:val="111111"/>
          <w:sz w:val="28"/>
          <w:szCs w:val="28"/>
        </w:rPr>
        <w:t xml:space="preserve"> </w:t>
      </w:r>
      <w:r w:rsidRPr="00650C03">
        <w:rPr>
          <w:rFonts w:ascii="Times" w:hAnsi="Times" w:cs="Times"/>
          <w:color w:val="111111"/>
          <w:sz w:val="28"/>
          <w:szCs w:val="28"/>
        </w:rPr>
        <w:t xml:space="preserve">le champ d'investigation </w:t>
      </w:r>
      <w:r w:rsidRPr="00650C03">
        <w:rPr>
          <w:rFonts w:ascii="Times New Roman" w:hAnsi="Times New Roman" w:cs="Times New Roman"/>
          <w:color w:val="111111"/>
          <w:sz w:val="28"/>
          <w:szCs w:val="28"/>
        </w:rPr>
        <w:t>de l'étude.</w:t>
      </w:r>
    </w:p>
    <w:p w14:paraId="78408522"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11111"/>
          <w:sz w:val="28"/>
          <w:szCs w:val="28"/>
        </w:rPr>
        <w:t xml:space="preserve">• </w:t>
      </w:r>
      <w:proofErr w:type="gramStart"/>
      <w:r w:rsidRPr="002E7792">
        <w:rPr>
          <w:rFonts w:ascii="Times" w:hAnsi="Times" w:cs="Times"/>
          <w:color w:val="111111"/>
          <w:sz w:val="28"/>
          <w:szCs w:val="28"/>
        </w:rPr>
        <w:t>la</w:t>
      </w:r>
      <w:proofErr w:type="gramEnd"/>
      <w:r w:rsidRPr="002E7792">
        <w:rPr>
          <w:rFonts w:ascii="Times" w:hAnsi="Times" w:cs="Times"/>
          <w:color w:val="111111"/>
          <w:sz w:val="28"/>
          <w:szCs w:val="28"/>
        </w:rPr>
        <w:t xml:space="preserve"> méthodologie adoptée </w:t>
      </w:r>
      <w:r w:rsidRPr="002E7792">
        <w:rPr>
          <w:rFonts w:ascii="Times New Roman" w:hAnsi="Times New Roman" w:cs="Times New Roman"/>
          <w:color w:val="111111"/>
          <w:sz w:val="28"/>
          <w:szCs w:val="28"/>
        </w:rPr>
        <w:t xml:space="preserve">: 1'étudiant doit préciser </w:t>
      </w:r>
      <w:r w:rsidRPr="002E7792">
        <w:rPr>
          <w:rFonts w:ascii="Times New Roman" w:hAnsi="Times New Roman" w:cs="Times New Roman"/>
          <w:color w:val="1F1F1F"/>
          <w:sz w:val="28"/>
          <w:szCs w:val="28"/>
        </w:rPr>
        <w:t xml:space="preserve">les </w:t>
      </w:r>
      <w:r w:rsidRPr="002E7792">
        <w:rPr>
          <w:rFonts w:ascii="Times" w:hAnsi="Times" w:cs="Times"/>
          <w:color w:val="111111"/>
          <w:sz w:val="28"/>
          <w:szCs w:val="28"/>
        </w:rPr>
        <w:t xml:space="preserve">méthodes utilisées </w:t>
      </w:r>
      <w:r w:rsidRPr="002E7792">
        <w:rPr>
          <w:rFonts w:ascii="Times New Roman" w:hAnsi="Times New Roman" w:cs="Times New Roman"/>
          <w:color w:val="111111"/>
          <w:sz w:val="28"/>
          <w:szCs w:val="28"/>
        </w:rPr>
        <w:t>et</w:t>
      </w:r>
    </w:p>
    <w:p w14:paraId="5E407192"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proofErr w:type="gramStart"/>
      <w:r w:rsidRPr="002E7792">
        <w:rPr>
          <w:rFonts w:ascii="Times New Roman" w:hAnsi="Times New Roman" w:cs="Times New Roman"/>
          <w:color w:val="111111"/>
          <w:sz w:val="28"/>
          <w:szCs w:val="28"/>
        </w:rPr>
        <w:t xml:space="preserve">• </w:t>
      </w:r>
      <w:r w:rsidRPr="002E7792">
        <w:rPr>
          <w:rFonts w:ascii="Times" w:hAnsi="Times" w:cs="Times"/>
          <w:color w:val="111111"/>
          <w:sz w:val="28"/>
          <w:szCs w:val="28"/>
        </w:rPr>
        <w:t>1'annonce du plan.</w:t>
      </w:r>
      <w:proofErr w:type="gramEnd"/>
    </w:p>
    <w:p w14:paraId="6951D091"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11111"/>
          <w:sz w:val="28"/>
          <w:szCs w:val="28"/>
        </w:rPr>
        <w:t xml:space="preserve">L'ordre </w:t>
      </w:r>
      <w:proofErr w:type="gramStart"/>
      <w:r w:rsidRPr="002E7792">
        <w:rPr>
          <w:rFonts w:ascii="Times New Roman" w:hAnsi="Times New Roman" w:cs="Times New Roman"/>
          <w:color w:val="111111"/>
          <w:sz w:val="28"/>
          <w:szCs w:val="28"/>
        </w:rPr>
        <w:t>et</w:t>
      </w:r>
      <w:proofErr w:type="gramEnd"/>
      <w:r w:rsidRPr="002E7792">
        <w:rPr>
          <w:rFonts w:ascii="Times New Roman" w:hAnsi="Times New Roman" w:cs="Times New Roman"/>
          <w:color w:val="111111"/>
          <w:sz w:val="28"/>
          <w:szCs w:val="28"/>
        </w:rPr>
        <w:t xml:space="preserve"> l'importance relative de ces différentes parties sont à apprécier selon le sujet de recherche et les éléments qui </w:t>
      </w:r>
      <w:r w:rsidRPr="002E7792">
        <w:rPr>
          <w:rFonts w:ascii="Times New Roman" w:hAnsi="Times New Roman" w:cs="Times New Roman"/>
          <w:color w:val="1F1F1F"/>
          <w:sz w:val="28"/>
          <w:szCs w:val="28"/>
        </w:rPr>
        <w:t xml:space="preserve">vont </w:t>
      </w:r>
      <w:r w:rsidRPr="002E7792">
        <w:rPr>
          <w:rFonts w:ascii="Times New Roman" w:hAnsi="Times New Roman" w:cs="Times New Roman"/>
          <w:color w:val="111111"/>
          <w:sz w:val="28"/>
          <w:szCs w:val="28"/>
        </w:rPr>
        <w:t xml:space="preserve">être développés ultérieurement. L'introduction ne doit en aucun </w:t>
      </w:r>
      <w:proofErr w:type="gramStart"/>
      <w:r w:rsidRPr="002E7792">
        <w:rPr>
          <w:rFonts w:ascii="Times New Roman" w:hAnsi="Times New Roman" w:cs="Times New Roman"/>
          <w:color w:val="111111"/>
          <w:sz w:val="28"/>
          <w:szCs w:val="28"/>
        </w:rPr>
        <w:t>cas</w:t>
      </w:r>
      <w:proofErr w:type="gramEnd"/>
      <w:r w:rsidRPr="002E7792">
        <w:rPr>
          <w:rFonts w:ascii="Times New Roman" w:hAnsi="Times New Roman" w:cs="Times New Roman"/>
          <w:color w:val="111111"/>
          <w:sz w:val="28"/>
          <w:szCs w:val="28"/>
        </w:rPr>
        <w:t xml:space="preserve"> être décomposée en plusieurs chapitres. Les différentes rubriques se succèdent </w:t>
      </w:r>
      <w:proofErr w:type="gramStart"/>
      <w:r w:rsidRPr="002E7792">
        <w:rPr>
          <w:rFonts w:ascii="Times New Roman" w:hAnsi="Times New Roman" w:cs="Times New Roman"/>
          <w:color w:val="111111"/>
          <w:sz w:val="28"/>
          <w:szCs w:val="28"/>
        </w:rPr>
        <w:t>et</w:t>
      </w:r>
      <w:proofErr w:type="gramEnd"/>
      <w:r w:rsidRPr="002E7792">
        <w:rPr>
          <w:rFonts w:ascii="Times New Roman" w:hAnsi="Times New Roman" w:cs="Times New Roman"/>
          <w:color w:val="111111"/>
          <w:sz w:val="28"/>
          <w:szCs w:val="28"/>
        </w:rPr>
        <w:t xml:space="preserve"> s'enchaînent dans une seule et même unité qui forme un tout.</w:t>
      </w:r>
    </w:p>
    <w:p w14:paraId="02BB456A" w14:textId="77777777" w:rsidR="00FE7085" w:rsidRPr="0067730A" w:rsidRDefault="00FE7085" w:rsidP="00FE7085">
      <w:pPr>
        <w:widowControl w:val="0"/>
        <w:autoSpaceDE w:val="0"/>
        <w:autoSpaceDN w:val="0"/>
        <w:adjustRightInd w:val="0"/>
        <w:spacing w:after="600"/>
        <w:jc w:val="both"/>
        <w:rPr>
          <w:rFonts w:ascii="Times" w:hAnsi="Times" w:cs="Times"/>
          <w:b/>
          <w:color w:val="151413"/>
          <w:sz w:val="28"/>
          <w:szCs w:val="28"/>
        </w:rPr>
      </w:pPr>
      <w:r w:rsidRPr="0067730A">
        <w:rPr>
          <w:rFonts w:ascii="Times" w:hAnsi="Times" w:cs="Times"/>
          <w:b/>
          <w:color w:val="111111"/>
          <w:sz w:val="28"/>
          <w:szCs w:val="28"/>
        </w:rPr>
        <w:t>6. Le développement</w:t>
      </w:r>
    </w:p>
    <w:p w14:paraId="656294D9" w14:textId="77777777"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11111"/>
          <w:sz w:val="28"/>
          <w:szCs w:val="28"/>
        </w:rPr>
        <w:t xml:space="preserve">Traditionnellement, le développement comporte trois grandes </w:t>
      </w:r>
      <w:proofErr w:type="gramStart"/>
      <w:r w:rsidRPr="002E7792">
        <w:rPr>
          <w:rFonts w:ascii="Times New Roman" w:hAnsi="Times New Roman" w:cs="Times New Roman"/>
          <w:color w:val="111111"/>
          <w:sz w:val="28"/>
          <w:szCs w:val="28"/>
        </w:rPr>
        <w:t xml:space="preserve">parties </w:t>
      </w:r>
      <w:r w:rsidRPr="002E7792">
        <w:rPr>
          <w:rFonts w:ascii="Times New Roman" w:hAnsi="Times New Roman" w:cs="Times New Roman"/>
          <w:color w:val="1F1F1F"/>
          <w:sz w:val="28"/>
          <w:szCs w:val="28"/>
        </w:rPr>
        <w:t>:</w:t>
      </w:r>
      <w:proofErr w:type="gramEnd"/>
    </w:p>
    <w:p w14:paraId="11F54285" w14:textId="77777777" w:rsidR="00FE7085" w:rsidRPr="002E7792" w:rsidRDefault="00FE7085" w:rsidP="00FE7085">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sidRPr="002E7792">
        <w:rPr>
          <w:rFonts w:ascii="Times New Roman" w:hAnsi="Times New Roman" w:cs="Times New Roman"/>
          <w:color w:val="111111"/>
          <w:sz w:val="28"/>
          <w:szCs w:val="28"/>
        </w:rPr>
        <w:t>une</w:t>
      </w:r>
      <w:proofErr w:type="gramEnd"/>
      <w:r w:rsidRPr="002E7792">
        <w:rPr>
          <w:rFonts w:ascii="Times New Roman" w:hAnsi="Times New Roman" w:cs="Times New Roman"/>
          <w:color w:val="111111"/>
          <w:sz w:val="28"/>
          <w:szCs w:val="28"/>
        </w:rPr>
        <w:t xml:space="preserve"> revue de la littérature  </w:t>
      </w:r>
      <w:r w:rsidRPr="002E7792">
        <w:rPr>
          <w:rFonts w:ascii="Arial" w:hAnsi="Arial" w:cs="Arial"/>
          <w:color w:val="A6A6A6"/>
          <w:sz w:val="28"/>
          <w:szCs w:val="28"/>
        </w:rPr>
        <w:t xml:space="preserve">. </w:t>
      </w:r>
    </w:p>
    <w:p w14:paraId="0905B233" w14:textId="348AAC35" w:rsidR="00FE7085" w:rsidRPr="002E7792" w:rsidRDefault="0067730A" w:rsidP="00FE7085">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Pr>
          <w:rFonts w:ascii="Times New Roman" w:hAnsi="Times New Roman" w:cs="Times New Roman"/>
          <w:color w:val="111111"/>
          <w:sz w:val="28"/>
          <w:szCs w:val="28"/>
        </w:rPr>
        <w:t>une</w:t>
      </w:r>
      <w:proofErr w:type="gramEnd"/>
      <w:r>
        <w:rPr>
          <w:rFonts w:ascii="Times New Roman" w:hAnsi="Times New Roman" w:cs="Times New Roman"/>
          <w:color w:val="111111"/>
          <w:sz w:val="28"/>
          <w:szCs w:val="28"/>
        </w:rPr>
        <w:t xml:space="preserve"> présentation de la </w:t>
      </w:r>
      <w:r w:rsidR="00FE7085" w:rsidRPr="002E7792">
        <w:rPr>
          <w:rFonts w:ascii="Times New Roman" w:hAnsi="Times New Roman" w:cs="Times New Roman"/>
          <w:color w:val="111111"/>
          <w:sz w:val="28"/>
          <w:szCs w:val="28"/>
        </w:rPr>
        <w:t xml:space="preserve">méthodologie adoptée </w:t>
      </w:r>
    </w:p>
    <w:p w14:paraId="3A9205C0" w14:textId="2C58F964" w:rsidR="002E7792" w:rsidRDefault="00FE7085" w:rsidP="00FE7085">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sidRPr="002E7792">
        <w:rPr>
          <w:rFonts w:ascii="Times New Roman" w:hAnsi="Times New Roman" w:cs="Times New Roman"/>
          <w:color w:val="111111"/>
          <w:sz w:val="28"/>
          <w:szCs w:val="28"/>
        </w:rPr>
        <w:t>les</w:t>
      </w:r>
      <w:proofErr w:type="gramEnd"/>
      <w:r w:rsidRPr="002E7792">
        <w:rPr>
          <w:rFonts w:ascii="Times New Roman" w:hAnsi="Times New Roman" w:cs="Times New Roman"/>
          <w:color w:val="111111"/>
          <w:sz w:val="28"/>
          <w:szCs w:val="28"/>
        </w:rPr>
        <w:t xml:space="preserve"> principaux résultats de l'étude.  Cette manière de concevoir la structure du corps du mémoire n'est toutefois pas</w:t>
      </w:r>
      <w:r w:rsidR="0067730A">
        <w:rPr>
          <w:rFonts w:ascii="Times New Roman" w:hAnsi="Times New Roman" w:cs="Times New Roman"/>
          <w:color w:val="111111"/>
          <w:sz w:val="28"/>
          <w:szCs w:val="28"/>
        </w:rPr>
        <w:t xml:space="preserve"> </w:t>
      </w:r>
      <w:r w:rsidRPr="002E7792">
        <w:rPr>
          <w:rFonts w:ascii="Times New Roman" w:hAnsi="Times New Roman" w:cs="Times New Roman"/>
          <w:color w:val="111111"/>
          <w:sz w:val="28"/>
          <w:szCs w:val="28"/>
        </w:rPr>
        <w:t xml:space="preserve">obligatoire. Elle peut être inadaptée pour certains sujets, notamment ceux qui nécessitent </w:t>
      </w:r>
      <w:proofErr w:type="gramStart"/>
      <w:r w:rsidRPr="002E7792">
        <w:rPr>
          <w:rFonts w:ascii="Times New Roman" w:hAnsi="Times New Roman" w:cs="Times New Roman"/>
          <w:color w:val="111111"/>
          <w:sz w:val="28"/>
          <w:szCs w:val="28"/>
        </w:rPr>
        <w:t>un</w:t>
      </w:r>
      <w:proofErr w:type="gramEnd"/>
      <w:r w:rsidRPr="002E7792">
        <w:rPr>
          <w:rFonts w:ascii="Times New Roman" w:hAnsi="Times New Roman" w:cs="Times New Roman"/>
          <w:color w:val="111111"/>
          <w:sz w:val="28"/>
          <w:szCs w:val="28"/>
        </w:rPr>
        <w:t xml:space="preserve"> va-et-vient régulier entre la théorie et le terrain.  </w:t>
      </w:r>
    </w:p>
    <w:p w14:paraId="2D0EECFD" w14:textId="616AAA74" w:rsidR="0067730A" w:rsidRPr="0067730A" w:rsidRDefault="000F07A2" w:rsidP="0067730A">
      <w:pPr>
        <w:spacing w:beforeLines="1" w:before="2" w:afterLines="1" w:after="2" w:line="360" w:lineRule="auto"/>
        <w:jc w:val="both"/>
        <w:rPr>
          <w:rFonts w:ascii="Tahoma" w:hAnsi="Tahoma" w:cs="Times New Roman"/>
          <w:b/>
          <w:sz w:val="28"/>
          <w:szCs w:val="28"/>
          <w:lang w:val="en-GB" w:eastAsia="fr-FR"/>
        </w:rPr>
      </w:pPr>
      <w:r>
        <w:rPr>
          <w:rFonts w:ascii="Tahoma" w:hAnsi="Tahoma" w:cs="Times New Roman"/>
          <w:b/>
          <w:sz w:val="28"/>
          <w:szCs w:val="28"/>
          <w:lang w:val="en-GB" w:eastAsia="fr-FR"/>
        </w:rPr>
        <w:t xml:space="preserve">      </w:t>
      </w:r>
      <w:r w:rsidR="0067730A" w:rsidRPr="0067730A">
        <w:rPr>
          <w:rFonts w:ascii="Tahoma" w:hAnsi="Tahoma" w:cs="Times New Roman"/>
          <w:b/>
          <w:sz w:val="28"/>
          <w:szCs w:val="28"/>
          <w:lang w:val="en-GB" w:eastAsia="fr-FR"/>
        </w:rPr>
        <w:t>Discussion</w:t>
      </w:r>
    </w:p>
    <w:p w14:paraId="36405A9C" w14:textId="69D8DF77" w:rsidR="0067730A" w:rsidRPr="000F07A2" w:rsidRDefault="0067730A" w:rsidP="0067730A">
      <w:pPr>
        <w:pStyle w:val="ListParagraph"/>
        <w:numPr>
          <w:ilvl w:val="0"/>
          <w:numId w:val="2"/>
        </w:numPr>
        <w:spacing w:beforeLines="1" w:before="2" w:afterLines="1" w:after="2" w:line="360" w:lineRule="auto"/>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Argumentation scientifique, observations ou déductions à partir des résultats labo/terrain/calculs de votre étude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conséquences en termes de concepts scientifiques. </w:t>
      </w:r>
      <w:proofErr w:type="gramStart"/>
      <w:r w:rsidRPr="000F07A2">
        <w:rPr>
          <w:rFonts w:ascii="Times New Roman" w:hAnsi="Times New Roman" w:cs="Times New Roman"/>
          <w:color w:val="111111"/>
          <w:sz w:val="28"/>
          <w:szCs w:val="28"/>
        </w:rPr>
        <w:t>C’est</w:t>
      </w:r>
      <w:proofErr w:type="gramEnd"/>
      <w:r w:rsidRPr="000F07A2">
        <w:rPr>
          <w:rFonts w:ascii="Times New Roman" w:hAnsi="Times New Roman" w:cs="Times New Roman"/>
          <w:color w:val="111111"/>
          <w:sz w:val="28"/>
          <w:szCs w:val="28"/>
        </w:rPr>
        <w:t xml:space="preserve"> une confrontation de vos résultats avec d’autres auteurs qui ont travaillé sur le domaine de recherche.</w:t>
      </w:r>
    </w:p>
    <w:p w14:paraId="5DE0F580" w14:textId="77777777" w:rsidR="0067730A" w:rsidRPr="000F07A2" w:rsidRDefault="0067730A" w:rsidP="0067730A">
      <w:pPr>
        <w:pStyle w:val="ListParagraph"/>
        <w:numPr>
          <w:ilvl w:val="0"/>
          <w:numId w:val="2"/>
        </w:numPr>
        <w:spacing w:beforeLines="1" w:before="2" w:afterLines="1" w:after="2" w:line="360" w:lineRule="auto"/>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Cette section </w:t>
      </w:r>
      <w:proofErr w:type="gramStart"/>
      <w:r w:rsidRPr="000F07A2">
        <w:rPr>
          <w:rFonts w:ascii="Times New Roman" w:hAnsi="Times New Roman" w:cs="Times New Roman"/>
          <w:color w:val="111111"/>
          <w:sz w:val="28"/>
          <w:szCs w:val="28"/>
        </w:rPr>
        <w:t>est</w:t>
      </w:r>
      <w:proofErr w:type="gramEnd"/>
      <w:r w:rsidRPr="000F07A2">
        <w:rPr>
          <w:rFonts w:ascii="Times New Roman" w:hAnsi="Times New Roman" w:cs="Times New Roman"/>
          <w:color w:val="111111"/>
          <w:sz w:val="28"/>
          <w:szCs w:val="28"/>
        </w:rPr>
        <w:t xml:space="preserve"> destinée à discuter les implications des résultats que vous venez d’exposer. </w:t>
      </w:r>
    </w:p>
    <w:p w14:paraId="1A371FBF" w14:textId="77777777" w:rsidR="0067730A" w:rsidRPr="000F07A2" w:rsidRDefault="0067730A" w:rsidP="0067730A">
      <w:pPr>
        <w:pStyle w:val="ListParagraph"/>
        <w:numPr>
          <w:ilvl w:val="0"/>
          <w:numId w:val="2"/>
        </w:numPr>
        <w:spacing w:beforeLines="1" w:before="2" w:afterLines="1" w:after="2" w:line="360" w:lineRule="auto"/>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La discussion doit constituer </w:t>
      </w:r>
      <w:proofErr w:type="gramStart"/>
      <w:r w:rsidRPr="000F07A2">
        <w:rPr>
          <w:rFonts w:ascii="Times New Roman" w:hAnsi="Times New Roman" w:cs="Times New Roman"/>
          <w:color w:val="111111"/>
          <w:sz w:val="28"/>
          <w:szCs w:val="28"/>
        </w:rPr>
        <w:t>un</w:t>
      </w:r>
      <w:proofErr w:type="gramEnd"/>
      <w:r w:rsidRPr="000F07A2">
        <w:rPr>
          <w:rFonts w:ascii="Times New Roman" w:hAnsi="Times New Roman" w:cs="Times New Roman"/>
          <w:color w:val="111111"/>
          <w:sz w:val="28"/>
          <w:szCs w:val="28"/>
        </w:rPr>
        <w:t xml:space="preserve"> miroir de l’introduction. Qu’est-ce qu’on a appris </w:t>
      </w:r>
      <w:proofErr w:type="gramStart"/>
      <w:r w:rsidRPr="000F07A2">
        <w:rPr>
          <w:rFonts w:ascii="Times New Roman" w:hAnsi="Times New Roman" w:cs="Times New Roman"/>
          <w:color w:val="111111"/>
          <w:sz w:val="28"/>
          <w:szCs w:val="28"/>
        </w:rPr>
        <w:t>depuis ?</w:t>
      </w:r>
      <w:proofErr w:type="gramEnd"/>
      <w:r w:rsidRPr="000F07A2">
        <w:rPr>
          <w:rFonts w:ascii="Times New Roman" w:hAnsi="Times New Roman" w:cs="Times New Roman"/>
          <w:color w:val="111111"/>
          <w:sz w:val="28"/>
          <w:szCs w:val="28"/>
        </w:rPr>
        <w:t xml:space="preserve"> L’hypothèse a-t-elle été infirmée ou </w:t>
      </w:r>
      <w:proofErr w:type="gramStart"/>
      <w:r w:rsidRPr="000F07A2">
        <w:rPr>
          <w:rFonts w:ascii="Times New Roman" w:hAnsi="Times New Roman" w:cs="Times New Roman"/>
          <w:color w:val="111111"/>
          <w:sz w:val="28"/>
          <w:szCs w:val="28"/>
        </w:rPr>
        <w:t>confirmée ?</w:t>
      </w:r>
      <w:proofErr w:type="gramEnd"/>
      <w:r w:rsidRPr="000F07A2">
        <w:rPr>
          <w:rFonts w:ascii="Times New Roman" w:hAnsi="Times New Roman" w:cs="Times New Roman"/>
          <w:color w:val="111111"/>
          <w:sz w:val="28"/>
          <w:szCs w:val="28"/>
        </w:rPr>
        <w:t xml:space="preserve"> </w:t>
      </w:r>
    </w:p>
    <w:p w14:paraId="4FC9999C" w14:textId="77777777" w:rsidR="0067730A" w:rsidRPr="000F07A2" w:rsidRDefault="0067730A" w:rsidP="0067730A">
      <w:pPr>
        <w:pStyle w:val="ListParagraph"/>
        <w:numPr>
          <w:ilvl w:val="0"/>
          <w:numId w:val="2"/>
        </w:numPr>
        <w:spacing w:beforeLines="1" w:before="2" w:afterLines="1" w:after="2" w:line="360" w:lineRule="auto"/>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C’est</w:t>
      </w:r>
      <w:proofErr w:type="gramEnd"/>
      <w:r w:rsidRPr="000F07A2">
        <w:rPr>
          <w:rFonts w:ascii="Times New Roman" w:hAnsi="Times New Roman" w:cs="Times New Roman"/>
          <w:color w:val="111111"/>
          <w:sz w:val="28"/>
          <w:szCs w:val="28"/>
        </w:rPr>
        <w:t xml:space="preserve"> également le moment de comparer vos résultats avec les données obtenues par d’autres chercheurs (dans la littérature) avant vous, expliquer les différences (s’il y en a). </w:t>
      </w:r>
    </w:p>
    <w:p w14:paraId="0416CA7F" w14:textId="77777777" w:rsidR="0067730A" w:rsidRPr="000F07A2" w:rsidRDefault="0067730A" w:rsidP="0067730A">
      <w:pPr>
        <w:pStyle w:val="ListParagraph"/>
        <w:numPr>
          <w:ilvl w:val="0"/>
          <w:numId w:val="2"/>
        </w:numPr>
        <w:spacing w:beforeLines="1" w:before="2" w:afterLines="1" w:after="2" w:line="360" w:lineRule="auto"/>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S’il</w:t>
      </w:r>
      <w:proofErr w:type="gramEnd"/>
      <w:r w:rsidRPr="000F07A2">
        <w:rPr>
          <w:rFonts w:ascii="Times New Roman" w:hAnsi="Times New Roman" w:cs="Times New Roman"/>
          <w:color w:val="111111"/>
          <w:sz w:val="28"/>
          <w:szCs w:val="28"/>
        </w:rPr>
        <w:t xml:space="preserve"> y a des résultats surprenants, vous pouvez vous pencher sur les éléments méthodologiques susceptibles de les expliquer. Comment pourriez-vous améliorer votre </w:t>
      </w:r>
      <w:proofErr w:type="gramStart"/>
      <w:r w:rsidRPr="000F07A2">
        <w:rPr>
          <w:rFonts w:ascii="Times New Roman" w:hAnsi="Times New Roman" w:cs="Times New Roman"/>
          <w:color w:val="111111"/>
          <w:sz w:val="28"/>
          <w:szCs w:val="28"/>
        </w:rPr>
        <w:t>protocole ?</w:t>
      </w:r>
      <w:proofErr w:type="gramEnd"/>
      <w:r w:rsidRPr="000F07A2">
        <w:rPr>
          <w:rFonts w:ascii="Times New Roman" w:hAnsi="Times New Roman" w:cs="Times New Roman"/>
          <w:color w:val="111111"/>
          <w:sz w:val="28"/>
          <w:szCs w:val="28"/>
        </w:rPr>
        <w:t xml:space="preserve"> Mentionner les limites de l’étude, de la méthode. </w:t>
      </w:r>
    </w:p>
    <w:p w14:paraId="79630EEC" w14:textId="77777777" w:rsidR="0067730A" w:rsidRPr="000F07A2" w:rsidRDefault="0067730A" w:rsidP="0067730A">
      <w:pPr>
        <w:pStyle w:val="ListParagraph"/>
        <w:numPr>
          <w:ilvl w:val="0"/>
          <w:numId w:val="2"/>
        </w:numPr>
        <w:spacing w:beforeLines="1" w:before="2" w:afterLines="1" w:after="2" w:line="360" w:lineRule="auto"/>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Si vos résultats donnent lieu à de nouvelles interrogations, essayez de suggérer des pistes de recherches susceptibles d’y apporter réponses. </w:t>
      </w:r>
    </w:p>
    <w:p w14:paraId="33C87A77" w14:textId="77777777" w:rsidR="0067730A" w:rsidRDefault="0067730A" w:rsidP="0067730A">
      <w:pPr>
        <w:widowControl w:val="0"/>
        <w:tabs>
          <w:tab w:val="left" w:pos="220"/>
          <w:tab w:val="left" w:pos="720"/>
        </w:tabs>
        <w:autoSpaceDE w:val="0"/>
        <w:autoSpaceDN w:val="0"/>
        <w:adjustRightInd w:val="0"/>
        <w:spacing w:after="400"/>
        <w:ind w:left="720"/>
        <w:jc w:val="both"/>
        <w:rPr>
          <w:rFonts w:ascii="Times New Roman" w:hAnsi="Times New Roman" w:cs="Times New Roman"/>
          <w:color w:val="111111"/>
          <w:sz w:val="28"/>
          <w:szCs w:val="28"/>
        </w:rPr>
      </w:pPr>
    </w:p>
    <w:p w14:paraId="70B4C15B" w14:textId="77777777" w:rsidR="000F07A2" w:rsidRPr="002E7792" w:rsidRDefault="000F07A2" w:rsidP="0067730A">
      <w:pPr>
        <w:widowControl w:val="0"/>
        <w:tabs>
          <w:tab w:val="left" w:pos="220"/>
          <w:tab w:val="left" w:pos="720"/>
        </w:tabs>
        <w:autoSpaceDE w:val="0"/>
        <w:autoSpaceDN w:val="0"/>
        <w:adjustRightInd w:val="0"/>
        <w:spacing w:after="400"/>
        <w:ind w:left="720"/>
        <w:jc w:val="both"/>
        <w:rPr>
          <w:rFonts w:ascii="Times New Roman" w:hAnsi="Times New Roman" w:cs="Times New Roman"/>
          <w:color w:val="111111"/>
          <w:sz w:val="28"/>
          <w:szCs w:val="28"/>
        </w:rPr>
      </w:pPr>
    </w:p>
    <w:p w14:paraId="48448C80" w14:textId="77777777" w:rsidR="0084559E" w:rsidRDefault="00FE7085" w:rsidP="00650C03">
      <w:pPr>
        <w:widowControl w:val="0"/>
        <w:tabs>
          <w:tab w:val="left" w:pos="220"/>
          <w:tab w:val="left" w:pos="720"/>
        </w:tabs>
        <w:autoSpaceDE w:val="0"/>
        <w:autoSpaceDN w:val="0"/>
        <w:adjustRightInd w:val="0"/>
        <w:spacing w:after="4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7. La conclusion </w:t>
      </w:r>
      <w:r w:rsidRPr="002E7792">
        <w:rPr>
          <w:rFonts w:ascii="Times New Roman" w:hAnsi="Times New Roman" w:cs="Times New Roman"/>
          <w:color w:val="111111"/>
          <w:sz w:val="28"/>
          <w:szCs w:val="28"/>
        </w:rPr>
        <w:t> </w:t>
      </w:r>
    </w:p>
    <w:p w14:paraId="0EF36B92" w14:textId="08CED8B1" w:rsidR="002E7792" w:rsidRPr="002E7792" w:rsidRDefault="00FE7085" w:rsidP="00650C03">
      <w:pPr>
        <w:widowControl w:val="0"/>
        <w:tabs>
          <w:tab w:val="left" w:pos="220"/>
          <w:tab w:val="left" w:pos="720"/>
        </w:tabs>
        <w:autoSpaceDE w:val="0"/>
        <w:autoSpaceDN w:val="0"/>
        <w:adjustRightInd w:val="0"/>
        <w:spacing w:after="4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En règle générale, la conclusion comprend les éléments </w:t>
      </w:r>
      <w:proofErr w:type="gramStart"/>
      <w:r w:rsidRPr="000F07A2">
        <w:rPr>
          <w:rFonts w:ascii="Times New Roman" w:hAnsi="Times New Roman" w:cs="Times New Roman"/>
          <w:color w:val="111111"/>
          <w:sz w:val="28"/>
          <w:szCs w:val="28"/>
        </w:rPr>
        <w:t>suivants :</w:t>
      </w:r>
      <w:proofErr w:type="gramEnd"/>
      <w:r w:rsidRPr="000F07A2">
        <w:rPr>
          <w:rFonts w:ascii="Times New Roman" w:hAnsi="Times New Roman" w:cs="Times New Roman"/>
          <w:color w:val="111111"/>
          <w:sz w:val="28"/>
          <w:szCs w:val="28"/>
        </w:rPr>
        <w:t xml:space="preserve"> </w:t>
      </w:r>
    </w:p>
    <w:p w14:paraId="2B728B32" w14:textId="51FD50D7" w:rsidR="002E7792" w:rsidRPr="002E7792" w:rsidRDefault="00FE7085" w:rsidP="00FE7085">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un</w:t>
      </w:r>
      <w:proofErr w:type="gramEnd"/>
      <w:r w:rsidRPr="000F07A2">
        <w:rPr>
          <w:rFonts w:ascii="Times New Roman" w:hAnsi="Times New Roman" w:cs="Times New Roman"/>
          <w:color w:val="111111"/>
          <w:sz w:val="28"/>
          <w:szCs w:val="28"/>
        </w:rPr>
        <w:t xml:space="preserve"> rappel de la problématique ou de la question centrale </w:t>
      </w:r>
    </w:p>
    <w:p w14:paraId="6452B7C2" w14:textId="7E133426" w:rsidR="002E7792" w:rsidRPr="002E7792" w:rsidRDefault="00FE7085" w:rsidP="00FE7085">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les</w:t>
      </w:r>
      <w:proofErr w:type="gramEnd"/>
      <w:r w:rsidRPr="000F07A2">
        <w:rPr>
          <w:rFonts w:ascii="Times New Roman" w:hAnsi="Times New Roman" w:cs="Times New Roman"/>
          <w:color w:val="111111"/>
          <w:sz w:val="28"/>
          <w:szCs w:val="28"/>
        </w:rPr>
        <w:t xml:space="preserve"> principaux résultats de l'étude empirique. </w:t>
      </w:r>
    </w:p>
    <w:p w14:paraId="546068F7" w14:textId="2D4E6164" w:rsidR="002E7792" w:rsidRPr="002E7792" w:rsidRDefault="00FE7085" w:rsidP="00FE7085">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les</w:t>
      </w:r>
      <w:proofErr w:type="gramEnd"/>
      <w:r w:rsidRPr="000F07A2">
        <w:rPr>
          <w:rFonts w:ascii="Times New Roman" w:hAnsi="Times New Roman" w:cs="Times New Roman"/>
          <w:color w:val="111111"/>
          <w:sz w:val="28"/>
          <w:szCs w:val="28"/>
        </w:rPr>
        <w:t xml:space="preserve"> recommandations managériales </w:t>
      </w:r>
      <w:r w:rsidRPr="002E7792">
        <w:rPr>
          <w:rFonts w:ascii="Times New Roman" w:hAnsi="Times New Roman" w:cs="Times New Roman"/>
          <w:color w:val="111111"/>
          <w:sz w:val="28"/>
          <w:szCs w:val="28"/>
        </w:rPr>
        <w:t> </w:t>
      </w:r>
    </w:p>
    <w:p w14:paraId="11A79D41" w14:textId="32FAF679" w:rsidR="002E7792" w:rsidRPr="002E7792" w:rsidRDefault="00FE7085" w:rsidP="00FE7085">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les</w:t>
      </w:r>
      <w:proofErr w:type="gramEnd"/>
      <w:r w:rsidRPr="000F07A2">
        <w:rPr>
          <w:rFonts w:ascii="Times New Roman" w:hAnsi="Times New Roman" w:cs="Times New Roman"/>
          <w:color w:val="111111"/>
          <w:sz w:val="28"/>
          <w:szCs w:val="28"/>
        </w:rPr>
        <w:t xml:space="preserve"> apports théoriques de 1'étude </w:t>
      </w:r>
    </w:p>
    <w:p w14:paraId="66489210" w14:textId="62D9EC82" w:rsidR="002E7792" w:rsidRPr="002E7792" w:rsidRDefault="00FE7085" w:rsidP="00FE7085">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les</w:t>
      </w:r>
      <w:proofErr w:type="gramEnd"/>
      <w:r w:rsidRPr="000F07A2">
        <w:rPr>
          <w:rFonts w:ascii="Times New Roman" w:hAnsi="Times New Roman" w:cs="Times New Roman"/>
          <w:color w:val="111111"/>
          <w:sz w:val="28"/>
          <w:szCs w:val="28"/>
        </w:rPr>
        <w:t xml:space="preserve"> limites de la recherche au niveau théorique, empirique et méthodologique. </w:t>
      </w:r>
    </w:p>
    <w:p w14:paraId="52CCC575" w14:textId="1185CF20" w:rsidR="0084559E" w:rsidRDefault="00FE7085" w:rsidP="00650C03">
      <w:pPr>
        <w:widowControl w:val="0"/>
        <w:numPr>
          <w:ilvl w:val="0"/>
          <w:numId w:val="2"/>
        </w:numPr>
        <w:tabs>
          <w:tab w:val="left" w:pos="220"/>
          <w:tab w:val="left" w:pos="720"/>
        </w:tabs>
        <w:autoSpaceDE w:val="0"/>
        <w:autoSpaceDN w:val="0"/>
        <w:adjustRightInd w:val="0"/>
        <w:spacing w:after="400"/>
        <w:ind w:hanging="72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les</w:t>
      </w:r>
      <w:proofErr w:type="gramEnd"/>
      <w:r w:rsidRPr="000F07A2">
        <w:rPr>
          <w:rFonts w:ascii="Times New Roman" w:hAnsi="Times New Roman" w:cs="Times New Roman"/>
          <w:color w:val="111111"/>
          <w:sz w:val="28"/>
          <w:szCs w:val="28"/>
        </w:rPr>
        <w:t xml:space="preserve"> voies futures de recherche. </w:t>
      </w:r>
    </w:p>
    <w:p w14:paraId="5567B10D" w14:textId="77777777" w:rsidR="00650C03" w:rsidRDefault="00650C03" w:rsidP="00DC3B7F">
      <w:pPr>
        <w:widowControl w:val="0"/>
        <w:tabs>
          <w:tab w:val="left" w:pos="220"/>
          <w:tab w:val="left" w:pos="720"/>
        </w:tabs>
        <w:autoSpaceDE w:val="0"/>
        <w:autoSpaceDN w:val="0"/>
        <w:adjustRightInd w:val="0"/>
        <w:spacing w:after="400"/>
        <w:ind w:left="720"/>
        <w:jc w:val="both"/>
        <w:rPr>
          <w:rFonts w:ascii="Times New Roman" w:hAnsi="Times New Roman" w:cs="Times New Roman"/>
          <w:color w:val="111111"/>
          <w:sz w:val="28"/>
          <w:szCs w:val="28"/>
        </w:rPr>
      </w:pPr>
    </w:p>
    <w:p w14:paraId="0774800D" w14:textId="77777777" w:rsidR="0067730A" w:rsidRDefault="0067730A" w:rsidP="00DC3B7F">
      <w:pPr>
        <w:widowControl w:val="0"/>
        <w:tabs>
          <w:tab w:val="left" w:pos="220"/>
          <w:tab w:val="left" w:pos="720"/>
        </w:tabs>
        <w:autoSpaceDE w:val="0"/>
        <w:autoSpaceDN w:val="0"/>
        <w:adjustRightInd w:val="0"/>
        <w:spacing w:after="400"/>
        <w:ind w:left="720"/>
        <w:jc w:val="both"/>
        <w:rPr>
          <w:rFonts w:ascii="Times New Roman" w:hAnsi="Times New Roman" w:cs="Times New Roman"/>
          <w:color w:val="111111"/>
          <w:sz w:val="28"/>
          <w:szCs w:val="28"/>
        </w:rPr>
      </w:pPr>
    </w:p>
    <w:p w14:paraId="1B6139FB" w14:textId="77777777" w:rsidR="0067730A" w:rsidRDefault="0067730A" w:rsidP="00DC3B7F">
      <w:pPr>
        <w:widowControl w:val="0"/>
        <w:tabs>
          <w:tab w:val="left" w:pos="220"/>
          <w:tab w:val="left" w:pos="720"/>
        </w:tabs>
        <w:autoSpaceDE w:val="0"/>
        <w:autoSpaceDN w:val="0"/>
        <w:adjustRightInd w:val="0"/>
        <w:spacing w:after="400"/>
        <w:ind w:left="720"/>
        <w:jc w:val="both"/>
        <w:rPr>
          <w:rFonts w:ascii="Times New Roman" w:hAnsi="Times New Roman" w:cs="Times New Roman"/>
          <w:color w:val="111111"/>
          <w:sz w:val="28"/>
          <w:szCs w:val="28"/>
        </w:rPr>
      </w:pPr>
    </w:p>
    <w:p w14:paraId="0EC3FCA0" w14:textId="77777777" w:rsidR="0067730A" w:rsidRPr="00650C03" w:rsidRDefault="0067730A" w:rsidP="00190989">
      <w:pPr>
        <w:widowControl w:val="0"/>
        <w:tabs>
          <w:tab w:val="left" w:pos="220"/>
          <w:tab w:val="left" w:pos="720"/>
        </w:tabs>
        <w:autoSpaceDE w:val="0"/>
        <w:autoSpaceDN w:val="0"/>
        <w:adjustRightInd w:val="0"/>
        <w:spacing w:after="400"/>
        <w:jc w:val="both"/>
        <w:rPr>
          <w:rFonts w:ascii="Times New Roman" w:hAnsi="Times New Roman" w:cs="Times New Roman"/>
          <w:color w:val="111111"/>
          <w:sz w:val="28"/>
          <w:szCs w:val="28"/>
        </w:rPr>
      </w:pPr>
    </w:p>
    <w:p w14:paraId="4952D6EF"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8. Présentation du mémoire</w:t>
      </w:r>
    </w:p>
    <w:p w14:paraId="0A0C728F" w14:textId="77777777" w:rsidR="002E7792"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Un mémoire doit être rédigé en respectant plusieurs normes de présentation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d'écriture. </w:t>
      </w:r>
    </w:p>
    <w:p w14:paraId="1A93825C"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8.1. Longueur du mémoire</w:t>
      </w:r>
    </w:p>
    <w:p w14:paraId="27FCD5EB" w14:textId="77777777" w:rsidR="002E7792"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En moyenne, </w:t>
      </w:r>
      <w:proofErr w:type="gramStart"/>
      <w:r w:rsidRPr="000F07A2">
        <w:rPr>
          <w:rFonts w:ascii="Times New Roman" w:hAnsi="Times New Roman" w:cs="Times New Roman"/>
          <w:color w:val="111111"/>
          <w:sz w:val="28"/>
          <w:szCs w:val="28"/>
        </w:rPr>
        <w:t>un</w:t>
      </w:r>
      <w:proofErr w:type="gramEnd"/>
      <w:r w:rsidRPr="000F07A2">
        <w:rPr>
          <w:rFonts w:ascii="Times New Roman" w:hAnsi="Times New Roman" w:cs="Times New Roman"/>
          <w:color w:val="111111"/>
          <w:sz w:val="28"/>
          <w:szCs w:val="28"/>
        </w:rPr>
        <w:t xml:space="preserve"> mémoire devrait comporter entre </w:t>
      </w:r>
      <w:r w:rsidR="002E7792" w:rsidRPr="000F07A2">
        <w:rPr>
          <w:rFonts w:ascii="Times New Roman" w:hAnsi="Times New Roman" w:cs="Times New Roman"/>
          <w:color w:val="111111"/>
          <w:sz w:val="28"/>
          <w:szCs w:val="28"/>
        </w:rPr>
        <w:t>30</w:t>
      </w:r>
      <w:r w:rsidRPr="000F07A2">
        <w:rPr>
          <w:rFonts w:ascii="Times New Roman" w:hAnsi="Times New Roman" w:cs="Times New Roman"/>
          <w:color w:val="111111"/>
          <w:sz w:val="28"/>
          <w:szCs w:val="28"/>
        </w:rPr>
        <w:t xml:space="preserve"> et </w:t>
      </w:r>
      <w:r w:rsidR="002E7792" w:rsidRPr="000F07A2">
        <w:rPr>
          <w:rFonts w:ascii="Times New Roman" w:hAnsi="Times New Roman" w:cs="Times New Roman"/>
          <w:color w:val="111111"/>
          <w:sz w:val="28"/>
          <w:szCs w:val="28"/>
        </w:rPr>
        <w:t>45</w:t>
      </w:r>
      <w:r w:rsidRPr="000F07A2">
        <w:rPr>
          <w:rFonts w:ascii="Times New Roman" w:hAnsi="Times New Roman" w:cs="Times New Roman"/>
          <w:color w:val="111111"/>
          <w:sz w:val="28"/>
          <w:szCs w:val="28"/>
        </w:rPr>
        <w:t xml:space="preserve"> pages. </w:t>
      </w:r>
      <w:proofErr w:type="gramStart"/>
      <w:r w:rsidRPr="000F07A2">
        <w:rPr>
          <w:rFonts w:ascii="Times New Roman" w:hAnsi="Times New Roman" w:cs="Times New Roman"/>
          <w:color w:val="111111"/>
          <w:sz w:val="28"/>
          <w:szCs w:val="28"/>
        </w:rPr>
        <w:t>Notons qu'un mémoire trop long amène les évaluateurs à s'interroger sur la capacité de synthèse de l'étudiant.</w:t>
      </w:r>
      <w:proofErr w:type="gramEnd"/>
      <w:r w:rsidRPr="000F07A2">
        <w:rPr>
          <w:rFonts w:ascii="Times New Roman" w:hAnsi="Times New Roman" w:cs="Times New Roman"/>
          <w:color w:val="111111"/>
          <w:sz w:val="28"/>
          <w:szCs w:val="28"/>
        </w:rPr>
        <w:t xml:space="preserve"> Les annexes ne doivent contenir que des</w:t>
      </w:r>
      <w:r w:rsidR="002E7792" w:rsidRPr="000F07A2">
        <w:rPr>
          <w:rFonts w:ascii="Times New Roman" w:hAnsi="Times New Roman" w:cs="Times New Roman"/>
          <w:color w:val="111111"/>
          <w:sz w:val="28"/>
          <w:szCs w:val="28"/>
        </w:rPr>
        <w:t xml:space="preserve"> </w:t>
      </w:r>
      <w:r w:rsidRPr="000F07A2">
        <w:rPr>
          <w:rFonts w:ascii="Times New Roman" w:hAnsi="Times New Roman" w:cs="Times New Roman"/>
          <w:color w:val="111111"/>
          <w:sz w:val="28"/>
          <w:szCs w:val="28"/>
        </w:rPr>
        <w:t xml:space="preserve">informations ciblées, pertinentes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nécessaires à la compréhension du travail. </w:t>
      </w:r>
    </w:p>
    <w:p w14:paraId="29A771B0"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8.2. Style de la rédaction</w:t>
      </w:r>
    </w:p>
    <w:p w14:paraId="17C13432"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Le style de rédaction doit être simple, </w:t>
      </w:r>
      <w:proofErr w:type="gramStart"/>
      <w:r w:rsidRPr="000F07A2">
        <w:rPr>
          <w:rFonts w:ascii="Times New Roman" w:hAnsi="Times New Roman" w:cs="Times New Roman"/>
          <w:color w:val="111111"/>
          <w:sz w:val="28"/>
          <w:szCs w:val="28"/>
        </w:rPr>
        <w:t>clair</w:t>
      </w:r>
      <w:proofErr w:type="gramEnd"/>
      <w:r w:rsidRPr="000F07A2">
        <w:rPr>
          <w:rFonts w:ascii="Times New Roman" w:hAnsi="Times New Roman" w:cs="Times New Roman"/>
          <w:color w:val="111111"/>
          <w:sz w:val="28"/>
          <w:szCs w:val="28"/>
        </w:rPr>
        <w:t xml:space="preserve"> et précis. L'objectif de l'étudiant </w:t>
      </w:r>
      <w:proofErr w:type="gramStart"/>
      <w:r w:rsidRPr="000F07A2">
        <w:rPr>
          <w:rFonts w:ascii="Times New Roman" w:hAnsi="Times New Roman" w:cs="Times New Roman"/>
          <w:color w:val="111111"/>
          <w:sz w:val="28"/>
          <w:szCs w:val="28"/>
        </w:rPr>
        <w:t>est</w:t>
      </w:r>
      <w:proofErr w:type="gramEnd"/>
      <w:r w:rsidRPr="000F07A2">
        <w:rPr>
          <w:rFonts w:ascii="Times New Roman" w:hAnsi="Times New Roman" w:cs="Times New Roman"/>
          <w:color w:val="111111"/>
          <w:sz w:val="28"/>
          <w:szCs w:val="28"/>
        </w:rPr>
        <w:t xml:space="preserve"> donc de rédiger de façon à ce que le message soit compris.</w:t>
      </w:r>
    </w:p>
    <w:p w14:paraId="025BB35B" w14:textId="77777777" w:rsidR="0084559E"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8.3. Grammaire, orthographe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w:t>
      </w:r>
      <w:r w:rsidR="002E7792" w:rsidRPr="000F07A2">
        <w:rPr>
          <w:rFonts w:ascii="Times New Roman" w:hAnsi="Times New Roman" w:cs="Times New Roman"/>
          <w:color w:val="111111"/>
          <w:sz w:val="28"/>
          <w:szCs w:val="28"/>
        </w:rPr>
        <w:t>punctuation:</w:t>
      </w:r>
    </w:p>
    <w:p w14:paraId="69FC3209" w14:textId="12FC4E41" w:rsidR="00FE7085" w:rsidRPr="000F07A2" w:rsidRDefault="002E7792"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w:t>
      </w:r>
      <w:r w:rsidR="00FE7085" w:rsidRPr="000F07A2">
        <w:rPr>
          <w:rFonts w:ascii="Times New Roman" w:hAnsi="Times New Roman" w:cs="Times New Roman"/>
          <w:color w:val="111111"/>
          <w:sz w:val="28"/>
          <w:szCs w:val="28"/>
        </w:rPr>
        <w:t xml:space="preserve"> Le respect des règles de base de grammaire, d'orthographe </w:t>
      </w:r>
      <w:proofErr w:type="gramStart"/>
      <w:r w:rsidR="00FE7085" w:rsidRPr="000F07A2">
        <w:rPr>
          <w:rFonts w:ascii="Times New Roman" w:hAnsi="Times New Roman" w:cs="Times New Roman"/>
          <w:color w:val="111111"/>
          <w:sz w:val="28"/>
          <w:szCs w:val="28"/>
        </w:rPr>
        <w:t>et</w:t>
      </w:r>
      <w:proofErr w:type="gramEnd"/>
      <w:r w:rsidR="00FE7085" w:rsidRPr="000F07A2">
        <w:rPr>
          <w:rFonts w:ascii="Times New Roman" w:hAnsi="Times New Roman" w:cs="Times New Roman"/>
          <w:color w:val="111111"/>
          <w:sz w:val="28"/>
          <w:szCs w:val="28"/>
        </w:rPr>
        <w:t xml:space="preserve"> de ponctuation est de rigueur dans tout travail universitaire. Il faut respecter la concordance des temps, l'accentuation des mots </w:t>
      </w:r>
      <w:proofErr w:type="gramStart"/>
      <w:r w:rsidR="00FE7085" w:rsidRPr="000F07A2">
        <w:rPr>
          <w:rFonts w:ascii="Times New Roman" w:hAnsi="Times New Roman" w:cs="Times New Roman"/>
          <w:color w:val="111111"/>
          <w:sz w:val="28"/>
          <w:szCs w:val="28"/>
        </w:rPr>
        <w:t>et</w:t>
      </w:r>
      <w:proofErr w:type="gramEnd"/>
      <w:r w:rsidR="00FE7085" w:rsidRPr="000F07A2">
        <w:rPr>
          <w:rFonts w:ascii="Times New Roman" w:hAnsi="Times New Roman" w:cs="Times New Roman"/>
          <w:color w:val="111111"/>
          <w:sz w:val="28"/>
          <w:szCs w:val="28"/>
        </w:rPr>
        <w:t xml:space="preserve"> limiter les superlatifs et les adverbes.</w:t>
      </w:r>
    </w:p>
    <w:p w14:paraId="0B18753D" w14:textId="7452BCD3"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Le recours au dictionnaire </w:t>
      </w:r>
      <w:proofErr w:type="gramStart"/>
      <w:r w:rsidRPr="000F07A2">
        <w:rPr>
          <w:rFonts w:ascii="Times New Roman" w:hAnsi="Times New Roman" w:cs="Times New Roman"/>
          <w:color w:val="111111"/>
          <w:sz w:val="28"/>
          <w:szCs w:val="28"/>
        </w:rPr>
        <w:t>est</w:t>
      </w:r>
      <w:proofErr w:type="gramEnd"/>
      <w:r w:rsidRPr="000F07A2">
        <w:rPr>
          <w:rFonts w:ascii="Times New Roman" w:hAnsi="Times New Roman" w:cs="Times New Roman"/>
          <w:color w:val="111111"/>
          <w:sz w:val="28"/>
          <w:szCs w:val="28"/>
        </w:rPr>
        <w:t xml:space="preserve"> absolument indispensable pour vérifier l'hortographe et le sens des mots. Mais ceux-ci ne sauraient se substituer à une relecture vigilante du texte.</w:t>
      </w:r>
    </w:p>
    <w:p w14:paraId="44566333" w14:textId="2522D7C0" w:rsidR="002E7792"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De très nombreuses fautes de français peuvent entraîner le refus dumémoire</w:t>
      </w:r>
      <w:proofErr w:type="gramStart"/>
      <w:r w:rsidRPr="000F07A2">
        <w:rPr>
          <w:rFonts w:ascii="Times New Roman" w:hAnsi="Times New Roman" w:cs="Times New Roman"/>
          <w:color w:val="111111"/>
          <w:sz w:val="28"/>
          <w:szCs w:val="28"/>
        </w:rPr>
        <w:t>. </w:t>
      </w:r>
      <w:proofErr w:type="gramEnd"/>
    </w:p>
    <w:p w14:paraId="412884A7" w14:textId="44BBA635"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Il </w:t>
      </w:r>
      <w:proofErr w:type="gramStart"/>
      <w:r w:rsidRPr="000F07A2">
        <w:rPr>
          <w:rFonts w:ascii="Times New Roman" w:hAnsi="Times New Roman" w:cs="Times New Roman"/>
          <w:color w:val="111111"/>
          <w:sz w:val="28"/>
          <w:szCs w:val="28"/>
        </w:rPr>
        <w:t>est</w:t>
      </w:r>
      <w:proofErr w:type="gramEnd"/>
      <w:r w:rsidRPr="000F07A2">
        <w:rPr>
          <w:rFonts w:ascii="Times New Roman" w:hAnsi="Times New Roman" w:cs="Times New Roman"/>
          <w:color w:val="111111"/>
          <w:sz w:val="28"/>
          <w:szCs w:val="28"/>
        </w:rPr>
        <w:t xml:space="preserve"> donc conseillé de relire et de faire lire son travail à une personne qui maîtrise la</w:t>
      </w:r>
    </w:p>
    <w:p w14:paraId="4A75CE70"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langue</w:t>
      </w:r>
      <w:proofErr w:type="gramEnd"/>
      <w:r w:rsidRPr="000F07A2">
        <w:rPr>
          <w:rFonts w:ascii="Times New Roman" w:hAnsi="Times New Roman" w:cs="Times New Roman"/>
          <w:color w:val="111111"/>
          <w:sz w:val="28"/>
          <w:szCs w:val="28"/>
        </w:rPr>
        <w:t xml:space="preserve"> française, au fur et à mesure que celui-ci estsaisis. </w:t>
      </w:r>
    </w:p>
    <w:p w14:paraId="247D7B60"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8.4. "</w:t>
      </w:r>
      <w:proofErr w:type="gramStart"/>
      <w:r w:rsidRPr="000F07A2">
        <w:rPr>
          <w:rFonts w:ascii="Times New Roman" w:hAnsi="Times New Roman" w:cs="Times New Roman"/>
          <w:color w:val="111111"/>
          <w:sz w:val="28"/>
          <w:szCs w:val="28"/>
        </w:rPr>
        <w:t>je</w:t>
      </w:r>
      <w:proofErr w:type="gramEnd"/>
      <w:r w:rsidRPr="000F07A2">
        <w:rPr>
          <w:rFonts w:ascii="Times New Roman" w:hAnsi="Times New Roman" w:cs="Times New Roman"/>
          <w:color w:val="111111"/>
          <w:sz w:val="28"/>
          <w:szCs w:val="28"/>
        </w:rPr>
        <w:t>", "nous", "on"?</w:t>
      </w:r>
    </w:p>
    <w:p w14:paraId="7CF2DFCC"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Le recours à la première personne du singulier ("je") peut paraître prétentieux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égocentrique. Il </w:t>
      </w:r>
      <w:proofErr w:type="gramStart"/>
      <w:r w:rsidRPr="000F07A2">
        <w:rPr>
          <w:rFonts w:ascii="Times New Roman" w:hAnsi="Times New Roman" w:cs="Times New Roman"/>
          <w:color w:val="111111"/>
          <w:sz w:val="28"/>
          <w:szCs w:val="28"/>
        </w:rPr>
        <w:t>est</w:t>
      </w:r>
      <w:proofErr w:type="gramEnd"/>
      <w:r w:rsidRPr="000F07A2">
        <w:rPr>
          <w:rFonts w:ascii="Times New Roman" w:hAnsi="Times New Roman" w:cs="Times New Roman"/>
          <w:color w:val="111111"/>
          <w:sz w:val="28"/>
          <w:szCs w:val="28"/>
        </w:rPr>
        <w:t xml:space="preserve"> également dangereux, car 1'étudiant risque de s'attribuer des idées qui ne sont pas les siennes ou une démarche que d'autres ont développée avant lui.</w:t>
      </w:r>
    </w:p>
    <w:p w14:paraId="0C8091B8"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L'utilisation de la première personne du pluriel, généralement attribuée aux rois et aux aristocrates, donne un caractère pompeux et ridicule au style de l'étudiant ("nous avons décidé de </w:t>
      </w:r>
      <w:proofErr w:type="gramStart"/>
      <w:r w:rsidRPr="000F07A2">
        <w:rPr>
          <w:rFonts w:ascii="Times New Roman" w:hAnsi="Times New Roman" w:cs="Times New Roman"/>
          <w:color w:val="111111"/>
          <w:sz w:val="28"/>
          <w:szCs w:val="28"/>
        </w:rPr>
        <w:t>faire ...</w:t>
      </w:r>
      <w:proofErr w:type="gramEnd"/>
      <w:r w:rsidRPr="000F07A2">
        <w:rPr>
          <w:rFonts w:ascii="Times New Roman" w:hAnsi="Times New Roman" w:cs="Times New Roman"/>
          <w:color w:val="111111"/>
          <w:sz w:val="28"/>
          <w:szCs w:val="28"/>
        </w:rPr>
        <w:t>").</w:t>
      </w:r>
    </w:p>
    <w:p w14:paraId="3B62F604"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Le "on", impersonnel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vague, donne souvent une impression d'imprécision. De plus, utilisé avec fréquence, </w:t>
      </w:r>
      <w:proofErr w:type="gramStart"/>
      <w:r w:rsidRPr="000F07A2">
        <w:rPr>
          <w:rFonts w:ascii="Times New Roman" w:hAnsi="Times New Roman" w:cs="Times New Roman"/>
          <w:color w:val="111111"/>
          <w:sz w:val="28"/>
          <w:szCs w:val="28"/>
        </w:rPr>
        <w:t>il</w:t>
      </w:r>
      <w:proofErr w:type="gramEnd"/>
      <w:r w:rsidRPr="000F07A2">
        <w:rPr>
          <w:rFonts w:ascii="Times New Roman" w:hAnsi="Times New Roman" w:cs="Times New Roman"/>
          <w:color w:val="111111"/>
          <w:sz w:val="28"/>
          <w:szCs w:val="28"/>
        </w:rPr>
        <w:t xml:space="preserve"> peut lasser le lecteur.</w:t>
      </w:r>
    </w:p>
    <w:p w14:paraId="5E84DDCE"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Que faire </w:t>
      </w:r>
      <w:proofErr w:type="gramStart"/>
      <w:r w:rsidRPr="000F07A2">
        <w:rPr>
          <w:rFonts w:ascii="Times New Roman" w:hAnsi="Times New Roman" w:cs="Times New Roman"/>
          <w:color w:val="111111"/>
          <w:sz w:val="28"/>
          <w:szCs w:val="28"/>
        </w:rPr>
        <w:t>alors ?</w:t>
      </w:r>
      <w:proofErr w:type="gramEnd"/>
      <w:r w:rsidRPr="000F07A2">
        <w:rPr>
          <w:rFonts w:ascii="Times New Roman" w:hAnsi="Times New Roman" w:cs="Times New Roman"/>
          <w:color w:val="111111"/>
          <w:sz w:val="28"/>
          <w:szCs w:val="28"/>
        </w:rPr>
        <w:t xml:space="preserve"> En fait, </w:t>
      </w:r>
      <w:proofErr w:type="gramStart"/>
      <w:r w:rsidRPr="000F07A2">
        <w:rPr>
          <w:rFonts w:ascii="Times New Roman" w:hAnsi="Times New Roman" w:cs="Times New Roman"/>
          <w:color w:val="111111"/>
          <w:sz w:val="28"/>
          <w:szCs w:val="28"/>
        </w:rPr>
        <w:t>il</w:t>
      </w:r>
      <w:proofErr w:type="gramEnd"/>
      <w:r w:rsidRPr="000F07A2">
        <w:rPr>
          <w:rFonts w:ascii="Times New Roman" w:hAnsi="Times New Roman" w:cs="Times New Roman"/>
          <w:color w:val="111111"/>
          <w:sz w:val="28"/>
          <w:szCs w:val="28"/>
        </w:rPr>
        <w:t xml:space="preserve"> est conseillé de chercher le véritable sujet du verbe et d'y recourir. Le travail ne peut que gagner en précision! Dans des cas plus difficiles, recourir à des expressions telles que "il est possible de...</w:t>
      </w:r>
      <w:proofErr w:type="gramStart"/>
      <w:r w:rsidRPr="000F07A2">
        <w:rPr>
          <w:rFonts w:ascii="Times New Roman" w:hAnsi="Times New Roman" w:cs="Times New Roman"/>
          <w:color w:val="111111"/>
          <w:sz w:val="28"/>
          <w:szCs w:val="28"/>
        </w:rPr>
        <w:t>",</w:t>
      </w:r>
      <w:proofErr w:type="gramEnd"/>
      <w:r w:rsidRPr="000F07A2">
        <w:rPr>
          <w:rFonts w:ascii="Times New Roman" w:hAnsi="Times New Roman" w:cs="Times New Roman"/>
          <w:color w:val="111111"/>
          <w:sz w:val="28"/>
          <w:szCs w:val="28"/>
        </w:rPr>
        <w:t xml:space="preserve"> "il est évident que..." ou "il a été démontré que...".</w:t>
      </w:r>
    </w:p>
    <w:p w14:paraId="2A3E0652" w14:textId="77777777" w:rsidR="00FE7085" w:rsidRPr="009D2FB9" w:rsidRDefault="00FE7085" w:rsidP="00FE7085">
      <w:pPr>
        <w:widowControl w:val="0"/>
        <w:autoSpaceDE w:val="0"/>
        <w:autoSpaceDN w:val="0"/>
        <w:adjustRightInd w:val="0"/>
        <w:spacing w:after="600"/>
        <w:jc w:val="both"/>
        <w:rPr>
          <w:rFonts w:ascii="Times New Roman" w:hAnsi="Times New Roman" w:cs="Times New Roman"/>
          <w:b/>
          <w:color w:val="111111"/>
          <w:sz w:val="28"/>
          <w:szCs w:val="28"/>
        </w:rPr>
      </w:pPr>
      <w:r w:rsidRPr="009D2FB9">
        <w:rPr>
          <w:rFonts w:ascii="Times New Roman" w:hAnsi="Times New Roman" w:cs="Times New Roman"/>
          <w:b/>
          <w:color w:val="111111"/>
          <w:sz w:val="28"/>
          <w:szCs w:val="28"/>
        </w:rPr>
        <w:t>8.5. La saisie</w:t>
      </w:r>
    </w:p>
    <w:p w14:paraId="28855381" w14:textId="77777777" w:rsidR="00FE7085" w:rsidRPr="000F07A2" w:rsidRDefault="00FE7085" w:rsidP="00FE7085">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Les normes de saisie suivantes doivent être </w:t>
      </w:r>
      <w:proofErr w:type="gramStart"/>
      <w:r w:rsidRPr="000F07A2">
        <w:rPr>
          <w:rFonts w:ascii="Times New Roman" w:hAnsi="Times New Roman" w:cs="Times New Roman"/>
          <w:color w:val="111111"/>
          <w:sz w:val="28"/>
          <w:szCs w:val="28"/>
        </w:rPr>
        <w:t>respectées :</w:t>
      </w:r>
      <w:proofErr w:type="gramEnd"/>
    </w:p>
    <w:p w14:paraId="14C00DF2" w14:textId="0400F82A" w:rsidR="0084559E" w:rsidRDefault="00FE7085" w:rsidP="009D2FB9">
      <w:pPr>
        <w:pStyle w:val="ListParagraph"/>
        <w:widowControl w:val="0"/>
        <w:numPr>
          <w:ilvl w:val="0"/>
          <w:numId w:val="7"/>
        </w:numPr>
        <w:autoSpaceDE w:val="0"/>
        <w:autoSpaceDN w:val="0"/>
        <w:adjustRightInd w:val="0"/>
        <w:spacing w:after="600"/>
        <w:jc w:val="both"/>
        <w:rPr>
          <w:rFonts w:ascii="Times New Roman" w:hAnsi="Times New Roman" w:cs="Times New Roman"/>
          <w:color w:val="111111"/>
          <w:sz w:val="28"/>
          <w:szCs w:val="28"/>
        </w:rPr>
      </w:pPr>
      <w:proofErr w:type="gramStart"/>
      <w:r w:rsidRPr="009D2FB9">
        <w:rPr>
          <w:rFonts w:ascii="Times New Roman" w:hAnsi="Times New Roman" w:cs="Times New Roman"/>
          <w:color w:val="111111"/>
          <w:sz w:val="28"/>
          <w:szCs w:val="28"/>
        </w:rPr>
        <w:t>marge</w:t>
      </w:r>
      <w:proofErr w:type="gramEnd"/>
      <w:r w:rsidRPr="009D2FB9">
        <w:rPr>
          <w:rFonts w:ascii="Times New Roman" w:hAnsi="Times New Roman" w:cs="Times New Roman"/>
          <w:color w:val="111111"/>
          <w:sz w:val="28"/>
          <w:szCs w:val="28"/>
        </w:rPr>
        <w:t xml:space="preserve"> de droite : 1,5 cm </w:t>
      </w:r>
    </w:p>
    <w:p w14:paraId="3D5B0F92" w14:textId="77777777" w:rsidR="009D2FB9" w:rsidRPr="009D2FB9" w:rsidRDefault="009D2FB9" w:rsidP="009D2FB9">
      <w:pPr>
        <w:pStyle w:val="ListParagraph"/>
        <w:widowControl w:val="0"/>
        <w:autoSpaceDE w:val="0"/>
        <w:autoSpaceDN w:val="0"/>
        <w:adjustRightInd w:val="0"/>
        <w:spacing w:after="600"/>
        <w:jc w:val="both"/>
        <w:rPr>
          <w:rFonts w:ascii="Times New Roman" w:hAnsi="Times New Roman" w:cs="Times New Roman"/>
          <w:color w:val="111111"/>
          <w:sz w:val="28"/>
          <w:szCs w:val="28"/>
        </w:rPr>
      </w:pPr>
    </w:p>
    <w:p w14:paraId="1DE13BEE" w14:textId="1EC9D7E3" w:rsidR="00FE7085" w:rsidRPr="009D2FB9" w:rsidRDefault="00FE7085" w:rsidP="009D2FB9">
      <w:pPr>
        <w:pStyle w:val="ListParagraph"/>
        <w:widowControl w:val="0"/>
        <w:numPr>
          <w:ilvl w:val="0"/>
          <w:numId w:val="7"/>
        </w:numPr>
        <w:autoSpaceDE w:val="0"/>
        <w:autoSpaceDN w:val="0"/>
        <w:adjustRightInd w:val="0"/>
        <w:spacing w:after="600"/>
        <w:jc w:val="both"/>
        <w:rPr>
          <w:rFonts w:ascii="Times New Roman" w:hAnsi="Times New Roman" w:cs="Times New Roman"/>
          <w:color w:val="111111"/>
          <w:sz w:val="28"/>
          <w:szCs w:val="28"/>
        </w:rPr>
      </w:pPr>
      <w:proofErr w:type="gramStart"/>
      <w:r w:rsidRPr="009D2FB9">
        <w:rPr>
          <w:rFonts w:ascii="Times New Roman" w:hAnsi="Times New Roman" w:cs="Times New Roman"/>
          <w:color w:val="111111"/>
          <w:sz w:val="28"/>
          <w:szCs w:val="28"/>
        </w:rPr>
        <w:t>marge</w:t>
      </w:r>
      <w:proofErr w:type="gramEnd"/>
      <w:r w:rsidR="0084559E" w:rsidRPr="009D2FB9">
        <w:rPr>
          <w:rFonts w:ascii="Times New Roman" w:hAnsi="Times New Roman" w:cs="Times New Roman"/>
          <w:color w:val="111111"/>
          <w:sz w:val="28"/>
          <w:szCs w:val="28"/>
        </w:rPr>
        <w:t xml:space="preserve"> </w:t>
      </w:r>
      <w:r w:rsidRPr="009D2FB9">
        <w:rPr>
          <w:rFonts w:ascii="Times New Roman" w:hAnsi="Times New Roman" w:cs="Times New Roman"/>
          <w:color w:val="111111"/>
          <w:sz w:val="28"/>
          <w:szCs w:val="28"/>
        </w:rPr>
        <w:t>de</w:t>
      </w:r>
      <w:r w:rsidR="0084559E" w:rsidRPr="009D2FB9">
        <w:rPr>
          <w:rFonts w:ascii="Times New Roman" w:hAnsi="Times New Roman" w:cs="Times New Roman"/>
          <w:color w:val="111111"/>
          <w:sz w:val="28"/>
          <w:szCs w:val="28"/>
        </w:rPr>
        <w:t xml:space="preserve"> </w:t>
      </w:r>
      <w:r w:rsidRPr="009D2FB9">
        <w:rPr>
          <w:rFonts w:ascii="Times New Roman" w:hAnsi="Times New Roman" w:cs="Times New Roman"/>
          <w:color w:val="111111"/>
          <w:sz w:val="28"/>
          <w:szCs w:val="28"/>
        </w:rPr>
        <w:t>gauche:</w:t>
      </w:r>
      <w:r w:rsidR="00644080">
        <w:rPr>
          <w:rFonts w:ascii="Times New Roman" w:hAnsi="Times New Roman" w:cs="Times New Roman"/>
          <w:color w:val="111111"/>
          <w:sz w:val="28"/>
          <w:szCs w:val="28"/>
        </w:rPr>
        <w:t xml:space="preserve"> </w:t>
      </w:r>
      <w:r w:rsidRPr="009D2FB9">
        <w:rPr>
          <w:rFonts w:ascii="Times New Roman" w:hAnsi="Times New Roman" w:cs="Times New Roman"/>
          <w:color w:val="111111"/>
          <w:sz w:val="28"/>
          <w:szCs w:val="28"/>
        </w:rPr>
        <w:t>3,5cm</w:t>
      </w:r>
    </w:p>
    <w:p w14:paraId="34FDA179" w14:textId="7EE64768" w:rsidR="00E364D3" w:rsidRPr="000F07A2" w:rsidRDefault="00FE7085" w:rsidP="009D2FB9">
      <w:pPr>
        <w:widowControl w:val="0"/>
        <w:numPr>
          <w:ilvl w:val="0"/>
          <w:numId w:val="7"/>
        </w:numPr>
        <w:tabs>
          <w:tab w:val="left" w:pos="220"/>
          <w:tab w:val="left" w:pos="720"/>
        </w:tabs>
        <w:autoSpaceDE w:val="0"/>
        <w:autoSpaceDN w:val="0"/>
        <w:adjustRightInd w:val="0"/>
        <w:spacing w:after="60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haut</w:t>
      </w:r>
      <w:proofErr w:type="gramEnd"/>
      <w:r w:rsidRPr="000F07A2">
        <w:rPr>
          <w:rFonts w:ascii="Times New Roman" w:hAnsi="Times New Roman" w:cs="Times New Roman"/>
          <w:color w:val="111111"/>
          <w:sz w:val="28"/>
          <w:szCs w:val="28"/>
        </w:rPr>
        <w:t xml:space="preserve"> et bas</w:t>
      </w:r>
      <w:r w:rsidR="002E7792" w:rsidRPr="000F07A2">
        <w:rPr>
          <w:rFonts w:ascii="Times New Roman" w:hAnsi="Times New Roman" w:cs="Times New Roman"/>
          <w:color w:val="111111"/>
          <w:sz w:val="28"/>
          <w:szCs w:val="28"/>
        </w:rPr>
        <w:t xml:space="preserve"> de page: 2</w:t>
      </w:r>
      <w:r w:rsidRPr="000F07A2">
        <w:rPr>
          <w:rFonts w:ascii="Times New Roman" w:hAnsi="Times New Roman" w:cs="Times New Roman"/>
          <w:color w:val="111111"/>
          <w:sz w:val="28"/>
          <w:szCs w:val="28"/>
        </w:rPr>
        <w:t>,5cm  </w:t>
      </w:r>
    </w:p>
    <w:p w14:paraId="076FEA24" w14:textId="77777777" w:rsidR="00E364D3" w:rsidRPr="000F07A2" w:rsidRDefault="00FE7085" w:rsidP="009D2FB9">
      <w:pPr>
        <w:widowControl w:val="0"/>
        <w:numPr>
          <w:ilvl w:val="0"/>
          <w:numId w:val="7"/>
        </w:numPr>
        <w:tabs>
          <w:tab w:val="left" w:pos="220"/>
          <w:tab w:val="left" w:pos="720"/>
        </w:tabs>
        <w:autoSpaceDE w:val="0"/>
        <w:autoSpaceDN w:val="0"/>
        <w:adjustRightInd w:val="0"/>
        <w:spacing w:after="60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police</w:t>
      </w:r>
      <w:proofErr w:type="gramEnd"/>
      <w:r w:rsidRPr="000F07A2">
        <w:rPr>
          <w:rFonts w:ascii="Times New Roman" w:hAnsi="Times New Roman" w:cs="Times New Roman"/>
          <w:color w:val="111111"/>
          <w:sz w:val="28"/>
          <w:szCs w:val="28"/>
        </w:rPr>
        <w:t xml:space="preserve"> de caractère : Times New Roman  </w:t>
      </w:r>
    </w:p>
    <w:p w14:paraId="64C4D88C" w14:textId="634E694C" w:rsidR="00FE7085" w:rsidRPr="000F07A2" w:rsidRDefault="00FE7085" w:rsidP="009D2FB9">
      <w:pPr>
        <w:widowControl w:val="0"/>
        <w:numPr>
          <w:ilvl w:val="0"/>
          <w:numId w:val="7"/>
        </w:numPr>
        <w:tabs>
          <w:tab w:val="left" w:pos="220"/>
          <w:tab w:val="left" w:pos="720"/>
        </w:tabs>
        <w:autoSpaceDE w:val="0"/>
        <w:autoSpaceDN w:val="0"/>
        <w:adjustRightInd w:val="0"/>
        <w:spacing w:after="60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taille</w:t>
      </w:r>
      <w:proofErr w:type="gramEnd"/>
      <w:r w:rsidRPr="000F07A2">
        <w:rPr>
          <w:rFonts w:ascii="Times New Roman" w:hAnsi="Times New Roman" w:cs="Times New Roman"/>
          <w:color w:val="111111"/>
          <w:sz w:val="28"/>
          <w:szCs w:val="28"/>
        </w:rPr>
        <w:t xml:space="preserve"> des caractères pour le corps du texte : 12 points </w:t>
      </w:r>
    </w:p>
    <w:p w14:paraId="6EB470D0" w14:textId="662D6050" w:rsidR="00FE7085" w:rsidRPr="000F07A2" w:rsidRDefault="00FE7085" w:rsidP="009D2FB9">
      <w:pPr>
        <w:widowControl w:val="0"/>
        <w:numPr>
          <w:ilvl w:val="0"/>
          <w:numId w:val="7"/>
        </w:numPr>
        <w:tabs>
          <w:tab w:val="left" w:pos="220"/>
          <w:tab w:val="left" w:pos="720"/>
        </w:tabs>
        <w:autoSpaceDE w:val="0"/>
        <w:autoSpaceDN w:val="0"/>
        <w:adjustRightInd w:val="0"/>
        <w:spacing w:after="60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taille</w:t>
      </w:r>
      <w:proofErr w:type="gramEnd"/>
      <w:r w:rsidRPr="000F07A2">
        <w:rPr>
          <w:rFonts w:ascii="Times New Roman" w:hAnsi="Times New Roman" w:cs="Times New Roman"/>
          <w:color w:val="111111"/>
          <w:sz w:val="28"/>
          <w:szCs w:val="28"/>
        </w:rPr>
        <w:t xml:space="preserve"> des caractères pour les notes de bas de  page : 10 points interligne: 1,5 cm entre les  lignes d'un même paragraphe </w:t>
      </w:r>
    </w:p>
    <w:p w14:paraId="1B58C25E" w14:textId="7E7376D3" w:rsidR="00FE7085" w:rsidRPr="000F07A2" w:rsidRDefault="00FE7085" w:rsidP="009D2FB9">
      <w:pPr>
        <w:widowControl w:val="0"/>
        <w:numPr>
          <w:ilvl w:val="0"/>
          <w:numId w:val="7"/>
        </w:numPr>
        <w:tabs>
          <w:tab w:val="left" w:pos="220"/>
          <w:tab w:val="left" w:pos="720"/>
        </w:tabs>
        <w:autoSpaceDE w:val="0"/>
        <w:autoSpaceDN w:val="0"/>
        <w:adjustRightInd w:val="0"/>
        <w:spacing w:after="60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interligne</w:t>
      </w:r>
      <w:proofErr w:type="gramEnd"/>
      <w:r w:rsidRPr="000F07A2">
        <w:rPr>
          <w:rFonts w:ascii="Times New Roman" w:hAnsi="Times New Roman" w:cs="Times New Roman"/>
          <w:color w:val="111111"/>
          <w:sz w:val="28"/>
          <w:szCs w:val="28"/>
        </w:rPr>
        <w:t xml:space="preserve">: 3 cm entre deux paragraphes </w:t>
      </w:r>
    </w:p>
    <w:p w14:paraId="37254BB8" w14:textId="2B1B299E" w:rsidR="00FE7085" w:rsidRPr="000F07A2" w:rsidRDefault="00FE7085" w:rsidP="009D2FB9">
      <w:pPr>
        <w:widowControl w:val="0"/>
        <w:numPr>
          <w:ilvl w:val="0"/>
          <w:numId w:val="7"/>
        </w:numPr>
        <w:tabs>
          <w:tab w:val="left" w:pos="220"/>
          <w:tab w:val="left" w:pos="720"/>
        </w:tabs>
        <w:autoSpaceDE w:val="0"/>
        <w:autoSpaceDN w:val="0"/>
        <w:adjustRightInd w:val="0"/>
        <w:spacing w:after="600"/>
        <w:jc w:val="both"/>
        <w:rPr>
          <w:rFonts w:ascii="Times New Roman" w:hAnsi="Times New Roman" w:cs="Times New Roman"/>
          <w:color w:val="111111"/>
          <w:sz w:val="28"/>
          <w:szCs w:val="28"/>
        </w:rPr>
      </w:pPr>
      <w:proofErr w:type="gramStart"/>
      <w:r w:rsidRPr="000F07A2">
        <w:rPr>
          <w:rFonts w:ascii="Times New Roman" w:hAnsi="Times New Roman" w:cs="Times New Roman"/>
          <w:color w:val="111111"/>
          <w:sz w:val="28"/>
          <w:szCs w:val="28"/>
        </w:rPr>
        <w:t>impression</w:t>
      </w:r>
      <w:proofErr w:type="gramEnd"/>
      <w:r w:rsidRPr="000F07A2">
        <w:rPr>
          <w:rFonts w:ascii="Times New Roman" w:hAnsi="Times New Roman" w:cs="Times New Roman"/>
          <w:color w:val="111111"/>
          <w:sz w:val="28"/>
          <w:szCs w:val="28"/>
        </w:rPr>
        <w:t xml:space="preserve"> : uniquement au recto </w:t>
      </w:r>
    </w:p>
    <w:p w14:paraId="2CD694D5" w14:textId="5CC9F6B0" w:rsidR="002E7792" w:rsidRPr="000F07A2" w:rsidRDefault="00FE7085" w:rsidP="009D2FB9">
      <w:pPr>
        <w:widowControl w:val="0"/>
        <w:numPr>
          <w:ilvl w:val="0"/>
          <w:numId w:val="7"/>
        </w:numPr>
        <w:tabs>
          <w:tab w:val="left" w:pos="220"/>
          <w:tab w:val="left" w:pos="720"/>
        </w:tabs>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Pas de ligne seule (isolée du reste du paragraphe) en début ou en fin de page.  </w:t>
      </w:r>
    </w:p>
    <w:p w14:paraId="7E94F8FB" w14:textId="77777777" w:rsidR="00E364D3" w:rsidRPr="009D2FB9" w:rsidRDefault="00FE7085" w:rsidP="00FE7085">
      <w:pPr>
        <w:widowControl w:val="0"/>
        <w:numPr>
          <w:ilvl w:val="0"/>
          <w:numId w:val="3"/>
        </w:numPr>
        <w:tabs>
          <w:tab w:val="left" w:pos="220"/>
          <w:tab w:val="left" w:pos="720"/>
        </w:tabs>
        <w:autoSpaceDE w:val="0"/>
        <w:autoSpaceDN w:val="0"/>
        <w:adjustRightInd w:val="0"/>
        <w:spacing w:after="600"/>
        <w:ind w:hanging="720"/>
        <w:jc w:val="both"/>
        <w:rPr>
          <w:rFonts w:ascii="Times New Roman" w:hAnsi="Times New Roman" w:cs="Times New Roman"/>
          <w:b/>
          <w:color w:val="111111"/>
          <w:sz w:val="28"/>
          <w:szCs w:val="28"/>
        </w:rPr>
      </w:pPr>
      <w:r w:rsidRPr="009D2FB9">
        <w:rPr>
          <w:rFonts w:ascii="Times New Roman" w:hAnsi="Times New Roman" w:cs="Times New Roman"/>
          <w:b/>
          <w:color w:val="111111"/>
          <w:sz w:val="28"/>
          <w:szCs w:val="28"/>
        </w:rPr>
        <w:t>8.6. Règles générales  </w:t>
      </w:r>
    </w:p>
    <w:p w14:paraId="3F1871B1" w14:textId="4C70CDDF" w:rsidR="00FE7085" w:rsidRPr="000F07A2" w:rsidRDefault="00FE7085" w:rsidP="00FE7085">
      <w:pPr>
        <w:widowControl w:val="0"/>
        <w:numPr>
          <w:ilvl w:val="0"/>
          <w:numId w:val="3"/>
        </w:numPr>
        <w:tabs>
          <w:tab w:val="left" w:pos="220"/>
          <w:tab w:val="left" w:pos="720"/>
        </w:tabs>
        <w:autoSpaceDE w:val="0"/>
        <w:autoSpaceDN w:val="0"/>
        <w:adjustRightInd w:val="0"/>
        <w:spacing w:after="600"/>
        <w:ind w:hanging="72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Il existe des r</w:t>
      </w:r>
      <w:r w:rsidR="005C50B8" w:rsidRPr="000F07A2">
        <w:rPr>
          <w:rFonts w:ascii="Times New Roman" w:hAnsi="Times New Roman" w:cs="Times New Roman"/>
          <w:color w:val="111111"/>
          <w:sz w:val="28"/>
          <w:szCs w:val="28"/>
        </w:rPr>
        <w:t>ègles générales de présentation</w:t>
      </w:r>
      <w:proofErr w:type="gramStart"/>
      <w:r w:rsidRPr="000F07A2">
        <w:rPr>
          <w:rFonts w:ascii="Times New Roman" w:hAnsi="Times New Roman" w:cs="Times New Roman"/>
          <w:color w:val="111111"/>
          <w:sz w:val="28"/>
          <w:szCs w:val="28"/>
        </w:rPr>
        <w:t>: </w:t>
      </w:r>
      <w:proofErr w:type="gramEnd"/>
    </w:p>
    <w:p w14:paraId="27CE63A0" w14:textId="15E077EC" w:rsidR="00FE7085" w:rsidRPr="000F07A2" w:rsidRDefault="00FE7085" w:rsidP="00E364D3">
      <w:pPr>
        <w:widowControl w:val="0"/>
        <w:numPr>
          <w:ilvl w:val="0"/>
          <w:numId w:val="3"/>
        </w:numPr>
        <w:tabs>
          <w:tab w:val="left" w:pos="220"/>
          <w:tab w:val="left" w:pos="720"/>
        </w:tabs>
        <w:autoSpaceDE w:val="0"/>
        <w:autoSpaceDN w:val="0"/>
        <w:adjustRightInd w:val="0"/>
        <w:spacing w:after="600"/>
        <w:ind w:hanging="72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w:t>
      </w:r>
      <w:proofErr w:type="gramStart"/>
      <w:r w:rsidRPr="000F07A2">
        <w:rPr>
          <w:rFonts w:ascii="Times New Roman" w:hAnsi="Times New Roman" w:cs="Times New Roman"/>
          <w:color w:val="111111"/>
          <w:sz w:val="28"/>
          <w:szCs w:val="28"/>
        </w:rPr>
        <w:t>la</w:t>
      </w:r>
      <w:proofErr w:type="gramEnd"/>
      <w:r w:rsidRPr="000F07A2">
        <w:rPr>
          <w:rFonts w:ascii="Times New Roman" w:hAnsi="Times New Roman" w:cs="Times New Roman"/>
          <w:color w:val="111111"/>
          <w:sz w:val="28"/>
          <w:szCs w:val="28"/>
        </w:rPr>
        <w:t xml:space="preserve"> pagination commence à partir de la première page de l'introduction.  Les pages de garde, de titre, les dédicaces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remerciements, la table des matières, la liste des schémas et la liste des tableaux peuvent faire l'objet d'une pagination à part en chiffres romains en minuscules (i, ii, iii, iv, etc.). Les annexes peuvent également faire l'objet d'une pagination à part en chiffres </w:t>
      </w:r>
      <w:proofErr w:type="gramStart"/>
      <w:r w:rsidRPr="000F07A2">
        <w:rPr>
          <w:rFonts w:ascii="Times New Roman" w:hAnsi="Times New Roman" w:cs="Times New Roman"/>
          <w:color w:val="111111"/>
          <w:sz w:val="28"/>
          <w:szCs w:val="28"/>
        </w:rPr>
        <w:t>romains</w:t>
      </w:r>
      <w:proofErr w:type="gramEnd"/>
      <w:r w:rsidRPr="000F07A2">
        <w:rPr>
          <w:rFonts w:ascii="Times New Roman" w:hAnsi="Times New Roman" w:cs="Times New Roman"/>
          <w:color w:val="111111"/>
          <w:sz w:val="28"/>
          <w:szCs w:val="28"/>
        </w:rPr>
        <w:t xml:space="preserve"> en majuscules. </w:t>
      </w:r>
    </w:p>
    <w:p w14:paraId="33D0C02D" w14:textId="77777777" w:rsidR="00FE7085" w:rsidRPr="000F07A2" w:rsidRDefault="00FE7085" w:rsidP="00FE7085">
      <w:pPr>
        <w:widowControl w:val="0"/>
        <w:numPr>
          <w:ilvl w:val="0"/>
          <w:numId w:val="3"/>
        </w:numPr>
        <w:tabs>
          <w:tab w:val="left" w:pos="220"/>
          <w:tab w:val="left" w:pos="720"/>
        </w:tabs>
        <w:autoSpaceDE w:val="0"/>
        <w:autoSpaceDN w:val="0"/>
        <w:adjustRightInd w:val="0"/>
        <w:spacing w:after="600"/>
        <w:ind w:hanging="72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 Les chapitres doivent toujours commencer dans une nouvelle page</w:t>
      </w:r>
      <w:proofErr w:type="gramStart"/>
      <w:r w:rsidRPr="000F07A2">
        <w:rPr>
          <w:rFonts w:ascii="Times New Roman" w:hAnsi="Times New Roman" w:cs="Times New Roman"/>
          <w:color w:val="111111"/>
          <w:sz w:val="28"/>
          <w:szCs w:val="28"/>
        </w:rPr>
        <w:t>. </w:t>
      </w:r>
      <w:proofErr w:type="gramEnd"/>
      <w:r w:rsidRPr="000F07A2">
        <w:rPr>
          <w:rFonts w:ascii="Times New Roman" w:hAnsi="Times New Roman" w:cs="Times New Roman"/>
          <w:color w:val="111111"/>
          <w:sz w:val="28"/>
          <w:szCs w:val="28"/>
        </w:rPr>
        <w:t xml:space="preserve">Les schémas et les tableaux doivent être numérotés et avoir un titre. Lorsqu'ils sont empruntés à la littérature, la source doit être indiquée juste après. Une liste des tableaux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une liste des figures doivent être dressées si ceux-ci sont suffisamment nombreux.</w:t>
      </w:r>
    </w:p>
    <w:p w14:paraId="6A694A06" w14:textId="77777777" w:rsidR="00FE7085" w:rsidRPr="000F07A2" w:rsidRDefault="00FE7085" w:rsidP="00FE7085">
      <w:pPr>
        <w:widowControl w:val="0"/>
        <w:numPr>
          <w:ilvl w:val="0"/>
          <w:numId w:val="3"/>
        </w:numPr>
        <w:tabs>
          <w:tab w:val="left" w:pos="220"/>
          <w:tab w:val="left" w:pos="720"/>
        </w:tabs>
        <w:autoSpaceDE w:val="0"/>
        <w:autoSpaceDN w:val="0"/>
        <w:adjustRightInd w:val="0"/>
        <w:spacing w:after="600"/>
        <w:ind w:hanging="72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 Un résumé suivi des mots-clés du mémoire doit être placés dans la quatrième de couverture (sur la page de reliure au dos du mémoire). </w:t>
      </w:r>
    </w:p>
    <w:p w14:paraId="6449B38D" w14:textId="77777777" w:rsidR="00FE7085" w:rsidRPr="000F07A2" w:rsidRDefault="00FE7085" w:rsidP="00FE7085">
      <w:pPr>
        <w:widowControl w:val="0"/>
        <w:numPr>
          <w:ilvl w:val="0"/>
          <w:numId w:val="3"/>
        </w:numPr>
        <w:tabs>
          <w:tab w:val="left" w:pos="220"/>
          <w:tab w:val="left" w:pos="720"/>
        </w:tabs>
        <w:autoSpaceDE w:val="0"/>
        <w:autoSpaceDN w:val="0"/>
        <w:adjustRightInd w:val="0"/>
        <w:spacing w:after="600"/>
        <w:ind w:hanging="72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 xml:space="preserve"> - Les annexes doivent être précédées d'un plan des annexes, faire l'objet d'une pagination à part </w:t>
      </w:r>
      <w:proofErr w:type="gramStart"/>
      <w:r w:rsidRPr="000F07A2">
        <w:rPr>
          <w:rFonts w:ascii="Times New Roman" w:hAnsi="Times New Roman" w:cs="Times New Roman"/>
          <w:color w:val="111111"/>
          <w:sz w:val="28"/>
          <w:szCs w:val="28"/>
        </w:rPr>
        <w:t>et</w:t>
      </w:r>
      <w:proofErr w:type="gramEnd"/>
      <w:r w:rsidRPr="000F07A2">
        <w:rPr>
          <w:rFonts w:ascii="Times New Roman" w:hAnsi="Times New Roman" w:cs="Times New Roman"/>
          <w:color w:val="111111"/>
          <w:sz w:val="28"/>
          <w:szCs w:val="28"/>
        </w:rPr>
        <w:t xml:space="preserve"> être numérotées. </w:t>
      </w:r>
    </w:p>
    <w:p w14:paraId="7A7A0D39" w14:textId="77777777" w:rsidR="00FE7085" w:rsidRPr="000F07A2" w:rsidRDefault="00FE7085" w:rsidP="00FE7085">
      <w:pPr>
        <w:widowControl w:val="0"/>
        <w:autoSpaceDE w:val="0"/>
        <w:autoSpaceDN w:val="0"/>
        <w:adjustRightInd w:val="0"/>
        <w:jc w:val="both"/>
        <w:rPr>
          <w:rFonts w:ascii="Times New Roman" w:hAnsi="Times New Roman" w:cs="Times New Roman"/>
          <w:color w:val="111111"/>
          <w:sz w:val="28"/>
          <w:szCs w:val="28"/>
        </w:rPr>
      </w:pPr>
    </w:p>
    <w:p w14:paraId="06954082" w14:textId="0D384E72" w:rsidR="00F004E1" w:rsidRPr="00F004E1" w:rsidRDefault="00FE7085" w:rsidP="00F004E1">
      <w:pPr>
        <w:widowControl w:val="0"/>
        <w:autoSpaceDE w:val="0"/>
        <w:autoSpaceDN w:val="0"/>
        <w:adjustRightInd w:val="0"/>
        <w:spacing w:after="600"/>
        <w:jc w:val="both"/>
        <w:rPr>
          <w:rFonts w:ascii="Times New Roman" w:hAnsi="Times New Roman" w:cs="Times New Roman"/>
          <w:color w:val="111111"/>
          <w:sz w:val="28"/>
          <w:szCs w:val="28"/>
        </w:rPr>
      </w:pPr>
      <w:r w:rsidRPr="000F07A2">
        <w:rPr>
          <w:rFonts w:ascii="Times New Roman" w:hAnsi="Times New Roman" w:cs="Times New Roman"/>
          <w:color w:val="111111"/>
          <w:sz w:val="28"/>
          <w:szCs w:val="28"/>
        </w:rPr>
        <w:t>8.7. Différents composants</w:t>
      </w:r>
    </w:p>
    <w:p w14:paraId="26D87632" w14:textId="77777777" w:rsidR="00F004E1" w:rsidRDefault="00F004E1" w:rsidP="00F004E1">
      <w:pPr>
        <w:spacing w:beforeLines="1" w:before="2" w:afterLines="1" w:after="2"/>
        <w:jc w:val="both"/>
        <w:rPr>
          <w:rFonts w:ascii="Bernard MT Condensed" w:hAnsi="Bernard MT Condensed" w:cs="Times New Roman"/>
          <w:sz w:val="32"/>
          <w:szCs w:val="32"/>
          <w:lang w:val="fr-FR" w:eastAsia="fr-FR"/>
        </w:rPr>
      </w:pPr>
      <w:r w:rsidRPr="00CA49FB">
        <w:rPr>
          <w:rFonts w:ascii="Bernard MT Condensed" w:hAnsi="Bernard MT Condensed" w:cs="Times New Roman"/>
          <w:sz w:val="32"/>
          <w:szCs w:val="32"/>
          <w:lang w:val="fr-FR" w:eastAsia="fr-FR"/>
        </w:rPr>
        <w:t>Les différents composants du mémoire doivent respecter l’ordre suivant :</w:t>
      </w:r>
    </w:p>
    <w:p w14:paraId="593B3421" w14:textId="77777777" w:rsidR="00F004E1" w:rsidRPr="00CA49FB" w:rsidRDefault="00F004E1" w:rsidP="00F004E1">
      <w:pPr>
        <w:spacing w:beforeLines="1" w:before="2" w:afterLines="1" w:after="2"/>
        <w:jc w:val="both"/>
        <w:rPr>
          <w:rFonts w:ascii="Bernard MT Condensed" w:hAnsi="Bernard MT Condensed" w:cs="Times New Roman"/>
          <w:sz w:val="32"/>
          <w:szCs w:val="32"/>
          <w:lang w:val="fr-FR" w:eastAsia="fr-FR"/>
        </w:rPr>
      </w:pPr>
    </w:p>
    <w:p w14:paraId="4F4BB945" w14:textId="77777777" w:rsidR="00F004E1" w:rsidRPr="00CA49FB" w:rsidRDefault="00F004E1" w:rsidP="00F004E1">
      <w:pPr>
        <w:pStyle w:val="ListParagraph"/>
        <w:numPr>
          <w:ilvl w:val="0"/>
          <w:numId w:val="6"/>
        </w:numPr>
        <w:spacing w:beforeLines="1" w:before="2" w:afterLines="1" w:after="2" w:line="360" w:lineRule="auto"/>
        <w:jc w:val="both"/>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page de couverture ou page de garde ;</w:t>
      </w:r>
    </w:p>
    <w:p w14:paraId="270F5965" w14:textId="77777777" w:rsidR="00F004E1" w:rsidRDefault="00F004E1" w:rsidP="00F004E1">
      <w:pPr>
        <w:pStyle w:val="ListParagraph"/>
        <w:numPr>
          <w:ilvl w:val="0"/>
          <w:numId w:val="6"/>
        </w:numPr>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dédicaces, s’il y a lieu ;</w:t>
      </w:r>
    </w:p>
    <w:p w14:paraId="12E53C8E" w14:textId="77777777" w:rsidR="00F004E1" w:rsidRDefault="00F004E1" w:rsidP="00F004E1">
      <w:pPr>
        <w:pStyle w:val="ListParagraph"/>
        <w:numPr>
          <w:ilvl w:val="0"/>
          <w:numId w:val="6"/>
        </w:numPr>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remerciements, s’il y a lieu ;</w:t>
      </w:r>
    </w:p>
    <w:p w14:paraId="7F50C449" w14:textId="77777777" w:rsidR="00F004E1" w:rsidRDefault="00F004E1" w:rsidP="00F004E1">
      <w:pPr>
        <w:pStyle w:val="ListParagraph"/>
        <w:numPr>
          <w:ilvl w:val="0"/>
          <w:numId w:val="6"/>
        </w:numPr>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liste des sigles et abréviations ;</w:t>
      </w:r>
    </w:p>
    <w:p w14:paraId="58872745" w14:textId="77777777" w:rsidR="00F004E1" w:rsidRDefault="00F004E1" w:rsidP="00F004E1">
      <w:pPr>
        <w:pStyle w:val="ListParagraph"/>
        <w:numPr>
          <w:ilvl w:val="0"/>
          <w:numId w:val="6"/>
        </w:numPr>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liste</w:t>
      </w:r>
      <w:r w:rsidRPr="00CA49FB">
        <w:rPr>
          <w:rFonts w:ascii="Times New Roman" w:hAnsi="Times New Roman" w:cs="Times New Roman"/>
          <w:b/>
          <w:sz w:val="32"/>
          <w:szCs w:val="32"/>
          <w:lang w:val="fr-FR" w:eastAsia="fr-FR"/>
        </w:rPr>
        <w:t xml:space="preserve"> des tableaux</w:t>
      </w:r>
      <w:r>
        <w:rPr>
          <w:rFonts w:ascii="Times New Roman" w:hAnsi="Times New Roman" w:cs="Times New Roman"/>
          <w:b/>
          <w:sz w:val="32"/>
          <w:szCs w:val="32"/>
          <w:lang w:val="fr-FR" w:eastAsia="fr-FR"/>
        </w:rPr>
        <w:t xml:space="preserve"> </w:t>
      </w:r>
      <w:r w:rsidRPr="00CA49FB">
        <w:rPr>
          <w:rFonts w:ascii="Times New Roman" w:hAnsi="Times New Roman" w:cs="Times New Roman"/>
          <w:b/>
          <w:sz w:val="32"/>
          <w:szCs w:val="32"/>
          <w:lang w:val="fr-FR" w:eastAsia="fr-FR"/>
        </w:rPr>
        <w:t>(avec indication des pages</w:t>
      </w:r>
      <w:r>
        <w:rPr>
          <w:rFonts w:ascii="Times New Roman" w:hAnsi="Times New Roman" w:cs="Times New Roman"/>
          <w:b/>
          <w:sz w:val="32"/>
          <w:szCs w:val="32"/>
          <w:lang w:val="fr-FR" w:eastAsia="fr-FR"/>
        </w:rPr>
        <w:t>) ;</w:t>
      </w:r>
      <w:r w:rsidRPr="00CA49FB">
        <w:rPr>
          <w:rFonts w:ascii="Times New Roman" w:hAnsi="Times New Roman" w:cs="Times New Roman"/>
          <w:b/>
          <w:sz w:val="32"/>
          <w:szCs w:val="32"/>
          <w:lang w:val="fr-FR" w:eastAsia="fr-FR"/>
        </w:rPr>
        <w:t xml:space="preserve"> </w:t>
      </w:r>
    </w:p>
    <w:p w14:paraId="53FA5A8E" w14:textId="77777777" w:rsidR="00F004E1" w:rsidRDefault="00F004E1" w:rsidP="00F004E1">
      <w:pPr>
        <w:pStyle w:val="ListParagraph"/>
        <w:numPr>
          <w:ilvl w:val="0"/>
          <w:numId w:val="6"/>
        </w:numPr>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 xml:space="preserve">liste </w:t>
      </w:r>
      <w:r w:rsidRPr="00CA49FB">
        <w:rPr>
          <w:rFonts w:ascii="Times New Roman" w:hAnsi="Times New Roman" w:cs="Times New Roman"/>
          <w:b/>
          <w:sz w:val="32"/>
          <w:szCs w:val="32"/>
          <w:lang w:val="fr-FR" w:eastAsia="fr-FR"/>
        </w:rPr>
        <w:t>et des figures (avec indication des pages</w:t>
      </w:r>
      <w:r>
        <w:rPr>
          <w:rFonts w:ascii="Times New Roman" w:hAnsi="Times New Roman" w:cs="Times New Roman"/>
          <w:b/>
          <w:sz w:val="32"/>
          <w:szCs w:val="32"/>
          <w:lang w:val="fr-FR" w:eastAsia="fr-FR"/>
        </w:rPr>
        <w:t>) ;</w:t>
      </w:r>
    </w:p>
    <w:p w14:paraId="4670E748" w14:textId="77777777" w:rsidR="00F004E1" w:rsidRDefault="00F004E1" w:rsidP="00F004E1">
      <w:pPr>
        <w:pStyle w:val="ListParagraph"/>
        <w:numPr>
          <w:ilvl w:val="0"/>
          <w:numId w:val="6"/>
        </w:numPr>
        <w:spacing w:beforeLines="1" w:before="2" w:afterLines="1" w:after="2" w:line="360" w:lineRule="auto"/>
        <w:rPr>
          <w:rFonts w:ascii="Times New Roman" w:hAnsi="Times New Roman" w:cs="Times New Roman"/>
          <w:b/>
          <w:sz w:val="32"/>
          <w:szCs w:val="32"/>
          <w:lang w:val="fr-FR" w:eastAsia="fr-FR"/>
        </w:rPr>
      </w:pPr>
      <w:r w:rsidRPr="00CA49FB">
        <w:rPr>
          <w:rFonts w:ascii="Times New Roman" w:hAnsi="Times New Roman" w:cs="Times New Roman"/>
          <w:b/>
          <w:sz w:val="32"/>
          <w:szCs w:val="32"/>
          <w:lang w:val="fr-FR" w:eastAsia="fr-FR"/>
        </w:rPr>
        <w:t>table des matières ou sommaire</w:t>
      </w:r>
      <w:r>
        <w:rPr>
          <w:rFonts w:ascii="Times New Roman" w:hAnsi="Times New Roman" w:cs="Times New Roman"/>
          <w:b/>
          <w:sz w:val="32"/>
          <w:szCs w:val="32"/>
          <w:lang w:val="fr-FR" w:eastAsia="fr-FR"/>
        </w:rPr>
        <w:t> ;</w:t>
      </w:r>
      <w:r w:rsidRPr="00CA49FB">
        <w:rPr>
          <w:rFonts w:ascii="Times New Roman" w:hAnsi="Times New Roman" w:cs="Times New Roman"/>
          <w:b/>
          <w:sz w:val="32"/>
          <w:szCs w:val="32"/>
          <w:lang w:val="fr-FR" w:eastAsia="fr-FR"/>
        </w:rPr>
        <w:t xml:space="preserve"> </w:t>
      </w:r>
    </w:p>
    <w:p w14:paraId="74658BFF" w14:textId="77777777" w:rsidR="00F004E1" w:rsidRPr="00F97437" w:rsidRDefault="00F004E1" w:rsidP="00F004E1">
      <w:pPr>
        <w:pStyle w:val="ListParagraph"/>
        <w:numPr>
          <w:ilvl w:val="0"/>
          <w:numId w:val="6"/>
        </w:numPr>
        <w:tabs>
          <w:tab w:val="left" w:pos="993"/>
        </w:tabs>
        <w:spacing w:beforeLines="1" w:before="2" w:afterLines="1" w:after="2" w:line="360" w:lineRule="auto"/>
        <w:rPr>
          <w:rFonts w:ascii="Times New Roman" w:hAnsi="Times New Roman" w:cs="Times New Roman"/>
          <w:b/>
          <w:sz w:val="32"/>
          <w:szCs w:val="32"/>
          <w:lang w:val="fr-FR" w:eastAsia="fr-FR"/>
        </w:rPr>
      </w:pPr>
      <w:r w:rsidRPr="00CA49FB">
        <w:rPr>
          <w:rFonts w:ascii="Times New Roman" w:hAnsi="Times New Roman" w:cs="Times New Roman"/>
          <w:b/>
          <w:sz w:val="32"/>
          <w:szCs w:val="32"/>
          <w:lang w:val="fr-FR" w:eastAsia="fr-FR"/>
        </w:rPr>
        <w:t>résumé́ en français</w:t>
      </w:r>
      <w:r>
        <w:rPr>
          <w:rFonts w:ascii="Times New Roman" w:hAnsi="Times New Roman" w:cs="Times New Roman"/>
          <w:b/>
          <w:sz w:val="32"/>
          <w:szCs w:val="32"/>
          <w:lang w:val="fr-FR" w:eastAsia="fr-FR"/>
        </w:rPr>
        <w:t xml:space="preserve"> avec mots clés ;</w:t>
      </w:r>
      <w:r w:rsidRPr="00CA49FB">
        <w:rPr>
          <w:rFonts w:ascii="Times New Roman" w:hAnsi="Times New Roman" w:cs="Times New Roman"/>
          <w:b/>
          <w:sz w:val="32"/>
          <w:szCs w:val="32"/>
          <w:lang w:val="fr-FR" w:eastAsia="fr-FR"/>
        </w:rPr>
        <w:t xml:space="preserve"> </w:t>
      </w:r>
    </w:p>
    <w:p w14:paraId="76B8A37B" w14:textId="77777777" w:rsidR="00F004E1" w:rsidRDefault="00F004E1" w:rsidP="00F004E1">
      <w:pPr>
        <w:pStyle w:val="ListParagraph"/>
        <w:numPr>
          <w:ilvl w:val="0"/>
          <w:numId w:val="6"/>
        </w:numPr>
        <w:spacing w:beforeLines="1" w:before="2" w:afterLines="1" w:after="2" w:line="360" w:lineRule="auto"/>
        <w:rPr>
          <w:rFonts w:ascii="Times New Roman" w:hAnsi="Times New Roman" w:cs="Times New Roman"/>
          <w:b/>
          <w:sz w:val="32"/>
          <w:szCs w:val="32"/>
          <w:lang w:val="fr-FR" w:eastAsia="fr-FR"/>
        </w:rPr>
      </w:pPr>
      <w:r w:rsidRPr="00CA49FB">
        <w:rPr>
          <w:rFonts w:ascii="Times New Roman" w:hAnsi="Times New Roman" w:cs="Times New Roman"/>
          <w:b/>
          <w:sz w:val="32"/>
          <w:szCs w:val="32"/>
          <w:lang w:val="fr-FR" w:eastAsia="fr-FR"/>
        </w:rPr>
        <w:t>introducti</w:t>
      </w:r>
      <w:r>
        <w:rPr>
          <w:rFonts w:ascii="Times New Roman" w:hAnsi="Times New Roman" w:cs="Times New Roman"/>
          <w:b/>
          <w:sz w:val="32"/>
          <w:szCs w:val="32"/>
          <w:lang w:val="fr-FR" w:eastAsia="fr-FR"/>
        </w:rPr>
        <w:t>on ;</w:t>
      </w:r>
    </w:p>
    <w:p w14:paraId="24648A9D" w14:textId="77777777" w:rsidR="00F004E1" w:rsidRDefault="00F004E1" w:rsidP="00F004E1">
      <w:pPr>
        <w:pStyle w:val="ListParagraph"/>
        <w:numPr>
          <w:ilvl w:val="0"/>
          <w:numId w:val="6"/>
        </w:numPr>
        <w:tabs>
          <w:tab w:val="left" w:pos="993"/>
        </w:tabs>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bibliographie ;</w:t>
      </w:r>
    </w:p>
    <w:p w14:paraId="40267649" w14:textId="77777777" w:rsidR="00F004E1" w:rsidRDefault="00F004E1" w:rsidP="00F004E1">
      <w:pPr>
        <w:pStyle w:val="ListParagraph"/>
        <w:numPr>
          <w:ilvl w:val="0"/>
          <w:numId w:val="6"/>
        </w:numPr>
        <w:tabs>
          <w:tab w:val="left" w:pos="993"/>
        </w:tabs>
        <w:spacing w:beforeLines="1" w:before="2" w:afterLines="1" w:after="2" w:line="360" w:lineRule="auto"/>
        <w:rPr>
          <w:rFonts w:ascii="Times New Roman" w:hAnsi="Times New Roman" w:cs="Times New Roman"/>
          <w:b/>
          <w:sz w:val="32"/>
          <w:szCs w:val="32"/>
          <w:lang w:val="fr-FR" w:eastAsia="fr-FR"/>
        </w:rPr>
      </w:pPr>
      <w:r w:rsidRPr="00CA49FB">
        <w:rPr>
          <w:rFonts w:ascii="Times New Roman" w:hAnsi="Times New Roman" w:cs="Times New Roman"/>
          <w:b/>
          <w:sz w:val="32"/>
          <w:szCs w:val="32"/>
          <w:lang w:val="fr-FR" w:eastAsia="fr-FR"/>
        </w:rPr>
        <w:t>matériel</w:t>
      </w:r>
      <w:r>
        <w:rPr>
          <w:rFonts w:ascii="Times New Roman" w:hAnsi="Times New Roman" w:cs="Times New Roman"/>
          <w:b/>
          <w:sz w:val="32"/>
          <w:szCs w:val="32"/>
          <w:lang w:val="fr-FR" w:eastAsia="fr-FR"/>
        </w:rPr>
        <w:t xml:space="preserve"> et méthode (s) ;</w:t>
      </w:r>
    </w:p>
    <w:p w14:paraId="1E94B2C7" w14:textId="77777777" w:rsidR="00F004E1" w:rsidRDefault="00F004E1" w:rsidP="00F004E1">
      <w:pPr>
        <w:pStyle w:val="ListParagraph"/>
        <w:numPr>
          <w:ilvl w:val="0"/>
          <w:numId w:val="6"/>
        </w:numPr>
        <w:tabs>
          <w:tab w:val="left" w:pos="993"/>
        </w:tabs>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résultats ;</w:t>
      </w:r>
    </w:p>
    <w:p w14:paraId="499B311E" w14:textId="77777777" w:rsidR="00F004E1" w:rsidRDefault="00F004E1" w:rsidP="00F004E1">
      <w:pPr>
        <w:pStyle w:val="ListParagraph"/>
        <w:numPr>
          <w:ilvl w:val="0"/>
          <w:numId w:val="6"/>
        </w:numPr>
        <w:tabs>
          <w:tab w:val="left" w:pos="993"/>
        </w:tabs>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discussion ;</w:t>
      </w:r>
    </w:p>
    <w:p w14:paraId="61B827E9" w14:textId="77777777" w:rsidR="00F004E1" w:rsidRDefault="00F004E1" w:rsidP="00F004E1">
      <w:pPr>
        <w:pStyle w:val="ListParagraph"/>
        <w:numPr>
          <w:ilvl w:val="0"/>
          <w:numId w:val="6"/>
        </w:numPr>
        <w:tabs>
          <w:tab w:val="left" w:pos="993"/>
        </w:tabs>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conclusion ;</w:t>
      </w:r>
    </w:p>
    <w:p w14:paraId="70DFF194" w14:textId="77777777" w:rsidR="00F004E1" w:rsidRDefault="00F004E1" w:rsidP="00F004E1">
      <w:pPr>
        <w:pStyle w:val="ListParagraph"/>
        <w:numPr>
          <w:ilvl w:val="0"/>
          <w:numId w:val="6"/>
        </w:numPr>
        <w:tabs>
          <w:tab w:val="left" w:pos="993"/>
        </w:tabs>
        <w:spacing w:beforeLines="1" w:before="2" w:afterLines="1" w:after="2" w:line="360" w:lineRule="auto"/>
        <w:rPr>
          <w:rFonts w:ascii="Times New Roman" w:hAnsi="Times New Roman" w:cs="Times New Roman"/>
          <w:b/>
          <w:sz w:val="32"/>
          <w:szCs w:val="32"/>
          <w:lang w:val="fr-FR" w:eastAsia="fr-FR"/>
        </w:rPr>
      </w:pPr>
      <w:r w:rsidRPr="00CA49FB">
        <w:rPr>
          <w:rFonts w:ascii="Times New Roman" w:hAnsi="Times New Roman" w:cs="Times New Roman"/>
          <w:b/>
          <w:sz w:val="32"/>
          <w:szCs w:val="32"/>
          <w:lang w:val="fr-FR" w:eastAsia="fr-FR"/>
        </w:rPr>
        <w:t>r</w:t>
      </w:r>
      <w:r>
        <w:rPr>
          <w:rFonts w:ascii="Times New Roman" w:hAnsi="Times New Roman" w:cs="Times New Roman"/>
          <w:b/>
          <w:sz w:val="32"/>
          <w:szCs w:val="32"/>
          <w:lang w:val="fr-FR" w:eastAsia="fr-FR"/>
        </w:rPr>
        <w:t>éférences bibliographiques ;</w:t>
      </w:r>
    </w:p>
    <w:p w14:paraId="44261932" w14:textId="7EF040C5" w:rsidR="00F004E1" w:rsidRPr="00F004E1" w:rsidRDefault="00F004E1" w:rsidP="00F004E1">
      <w:pPr>
        <w:pStyle w:val="ListParagraph"/>
        <w:numPr>
          <w:ilvl w:val="0"/>
          <w:numId w:val="6"/>
        </w:numPr>
        <w:tabs>
          <w:tab w:val="left" w:pos="993"/>
        </w:tabs>
        <w:spacing w:beforeLines="1" w:before="2" w:afterLines="1" w:after="2" w:line="360" w:lineRule="auto"/>
        <w:rPr>
          <w:rFonts w:ascii="Times New Roman" w:hAnsi="Times New Roman" w:cs="Times New Roman"/>
          <w:b/>
          <w:sz w:val="32"/>
          <w:szCs w:val="32"/>
          <w:lang w:val="fr-FR" w:eastAsia="fr-FR"/>
        </w:rPr>
      </w:pPr>
      <w:r>
        <w:rPr>
          <w:rFonts w:ascii="Times New Roman" w:hAnsi="Times New Roman" w:cs="Times New Roman"/>
          <w:b/>
          <w:sz w:val="32"/>
          <w:szCs w:val="32"/>
          <w:lang w:val="fr-FR" w:eastAsia="fr-FR"/>
        </w:rPr>
        <w:t>annexes.</w:t>
      </w:r>
    </w:p>
    <w:p w14:paraId="2EF187F3" w14:textId="1E96BD1B" w:rsidR="00FE7085" w:rsidRPr="002E7792" w:rsidRDefault="00FE7085" w:rsidP="00FE7085">
      <w:pPr>
        <w:widowControl w:val="0"/>
        <w:autoSpaceDE w:val="0"/>
        <w:autoSpaceDN w:val="0"/>
        <w:adjustRightInd w:val="0"/>
        <w:spacing w:after="600"/>
        <w:jc w:val="both"/>
        <w:rPr>
          <w:rFonts w:ascii="Times" w:hAnsi="Times" w:cs="Times"/>
          <w:color w:val="151413"/>
          <w:sz w:val="28"/>
          <w:szCs w:val="28"/>
        </w:rPr>
      </w:pPr>
      <w:r w:rsidRPr="002E7792">
        <w:rPr>
          <w:rFonts w:ascii="Times New Roman" w:hAnsi="Times New Roman" w:cs="Times New Roman"/>
          <w:color w:val="131313"/>
          <w:sz w:val="28"/>
          <w:szCs w:val="28"/>
        </w:rPr>
        <w:t xml:space="preserve">La reliure doit être faite </w:t>
      </w:r>
      <w:r w:rsidRPr="00E364D3">
        <w:rPr>
          <w:rFonts w:ascii="Times New Roman" w:hAnsi="Times New Roman" w:cs="Times New Roman"/>
          <w:color w:val="131313"/>
          <w:sz w:val="28"/>
          <w:szCs w:val="28"/>
        </w:rPr>
        <w:t xml:space="preserve">à </w:t>
      </w:r>
      <w:r w:rsidRPr="002E7792">
        <w:rPr>
          <w:rFonts w:ascii="Times New Roman" w:hAnsi="Times New Roman" w:cs="Times New Roman"/>
          <w:color w:val="131313"/>
          <w:sz w:val="28"/>
          <w:szCs w:val="28"/>
        </w:rPr>
        <w:t>chaud (les spirales sont à éviter)</w:t>
      </w:r>
      <w:proofErr w:type="gramStart"/>
      <w:r w:rsidRPr="002E7792">
        <w:rPr>
          <w:rFonts w:ascii="Times New Roman" w:hAnsi="Times New Roman" w:cs="Times New Roman"/>
          <w:color w:val="131313"/>
          <w:sz w:val="28"/>
          <w:szCs w:val="28"/>
        </w:rPr>
        <w:t>. </w:t>
      </w:r>
      <w:proofErr w:type="gramEnd"/>
      <w:r w:rsidRPr="002E7792">
        <w:rPr>
          <w:rFonts w:ascii="Times New Roman" w:hAnsi="Times New Roman" w:cs="Times New Roman"/>
          <w:color w:val="131313"/>
          <w:sz w:val="28"/>
          <w:szCs w:val="28"/>
        </w:rPr>
        <w:t>Deux CD, contenant le texte du mémoire, les fichiers de données et de résultats,</w:t>
      </w:r>
      <w:r w:rsidR="0084559E">
        <w:rPr>
          <w:rFonts w:ascii="Times" w:hAnsi="Times" w:cs="Times"/>
          <w:color w:val="151413"/>
          <w:sz w:val="28"/>
          <w:szCs w:val="28"/>
        </w:rPr>
        <w:t xml:space="preserve"> </w:t>
      </w:r>
      <w:r w:rsidRPr="002E7792">
        <w:rPr>
          <w:rFonts w:ascii="Times New Roman" w:hAnsi="Times New Roman" w:cs="Times New Roman"/>
          <w:color w:val="131313"/>
          <w:sz w:val="28"/>
          <w:szCs w:val="28"/>
        </w:rPr>
        <w:t>seront remises avec le mémoire (fichier format Microsoft Word ou Pdf</w:t>
      </w:r>
      <w:r w:rsidR="005C50B8">
        <w:rPr>
          <w:rFonts w:ascii="Times New Roman" w:hAnsi="Times New Roman" w:cs="Times New Roman"/>
          <w:color w:val="131313"/>
          <w:sz w:val="28"/>
          <w:szCs w:val="28"/>
        </w:rPr>
        <w:t>).</w:t>
      </w:r>
    </w:p>
    <w:p w14:paraId="02F9381E" w14:textId="77777777" w:rsidR="00855F0E" w:rsidRPr="002E7792" w:rsidRDefault="00855F0E" w:rsidP="00FE7085">
      <w:pPr>
        <w:jc w:val="both"/>
        <w:rPr>
          <w:sz w:val="28"/>
          <w:szCs w:val="28"/>
        </w:rPr>
      </w:pPr>
    </w:p>
    <w:sectPr w:rsidR="00855F0E" w:rsidRPr="002E7792" w:rsidSect="00FE708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1F3149F"/>
    <w:multiLevelType w:val="hybridMultilevel"/>
    <w:tmpl w:val="411AE77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F937CC"/>
    <w:multiLevelType w:val="hybridMultilevel"/>
    <w:tmpl w:val="87C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90547"/>
    <w:multiLevelType w:val="hybridMultilevel"/>
    <w:tmpl w:val="55DE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453FC"/>
    <w:multiLevelType w:val="hybridMultilevel"/>
    <w:tmpl w:val="3C54C934"/>
    <w:lvl w:ilvl="0" w:tplc="02200230">
      <w:start w:val="2"/>
      <w:numFmt w:val="bullet"/>
      <w:lvlText w:val="-"/>
      <w:lvlJc w:val="left"/>
      <w:pPr>
        <w:ind w:left="720" w:hanging="360"/>
      </w:pPr>
      <w:rPr>
        <w:rFonts w:ascii="Times New Roman" w:eastAsiaTheme="minorEastAsia" w:hAnsi="Times New Roman" w:cs="Times New Roman" w:hint="default"/>
        <w:color w:val="13131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85"/>
    <w:rsid w:val="00004E48"/>
    <w:rsid w:val="000F07A2"/>
    <w:rsid w:val="00154C4A"/>
    <w:rsid w:val="00190989"/>
    <w:rsid w:val="002E7792"/>
    <w:rsid w:val="004C65B8"/>
    <w:rsid w:val="005C50B8"/>
    <w:rsid w:val="00644080"/>
    <w:rsid w:val="00650C03"/>
    <w:rsid w:val="0067730A"/>
    <w:rsid w:val="00822E3E"/>
    <w:rsid w:val="0084559E"/>
    <w:rsid w:val="00855F0E"/>
    <w:rsid w:val="009D2FB9"/>
    <w:rsid w:val="00A6737C"/>
    <w:rsid w:val="00AA7958"/>
    <w:rsid w:val="00AB762F"/>
    <w:rsid w:val="00C21A47"/>
    <w:rsid w:val="00DC3B7F"/>
    <w:rsid w:val="00E364D3"/>
    <w:rsid w:val="00E3663E"/>
    <w:rsid w:val="00F004E1"/>
    <w:rsid w:val="00FE7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EDD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5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2042</Words>
  <Characters>11643</Characters>
  <Application>Microsoft Macintosh Word</Application>
  <DocSecurity>0</DocSecurity>
  <Lines>97</Lines>
  <Paragraphs>27</Paragraphs>
  <ScaleCrop>false</ScaleCrop>
  <Company>IUPA</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fall</dc:creator>
  <cp:keywords/>
  <dc:description/>
  <cp:lastModifiedBy>jean fall</cp:lastModifiedBy>
  <cp:revision>2</cp:revision>
  <dcterms:created xsi:type="dcterms:W3CDTF">2019-06-03T13:33:00Z</dcterms:created>
  <dcterms:modified xsi:type="dcterms:W3CDTF">2019-06-03T13:33:00Z</dcterms:modified>
</cp:coreProperties>
</file>